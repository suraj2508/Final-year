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00000" w:rsidRDefault="0089485B" w14:paraId="05ADCD4F" wp14:textId="77777777">
      <w:pPr>
        <w:spacing w:after="274" w:line="252" w:lineRule="auto"/>
        <w:ind w:left="1246" w:right="1235"/>
        <w:jc w:val="center"/>
      </w:pPr>
      <w:r>
        <w:t>A Project Report on</w:t>
      </w:r>
    </w:p>
    <w:p xmlns:wp14="http://schemas.microsoft.com/office/word/2010/wordml" w:rsidR="00000000" w:rsidRDefault="0089485B" w14:paraId="6A98A9E2" wp14:textId="77777777">
      <w:pPr>
        <w:pStyle w:val="Heading1"/>
        <w:spacing w:before="0" w:after="417"/>
        <w:ind w:left="0" w:firstLine="0"/>
      </w:pPr>
      <w:r>
        <w:rPr>
          <w:sz w:val="34"/>
        </w:rPr>
        <w:tab/>
      </w:r>
      <w:r>
        <w:rPr>
          <w:sz w:val="34"/>
        </w:rPr>
        <w:tab/>
      </w:r>
      <w:r>
        <w:rPr>
          <w:sz w:val="34"/>
        </w:rPr>
        <w:tab/>
      </w:r>
      <w:r>
        <w:rPr>
          <w:sz w:val="34"/>
        </w:rPr>
        <w:t xml:space="preserve"> </w:t>
      </w:r>
      <w:r>
        <w:rPr>
          <w:sz w:val="34"/>
        </w:rPr>
        <w:t>Tv Program Recommendation</w:t>
      </w:r>
    </w:p>
    <w:p xmlns:wp14="http://schemas.microsoft.com/office/word/2010/wordml" w:rsidR="00000000" w:rsidRDefault="0089485B" w14:paraId="60535034" wp14:textId="77777777">
      <w:pPr>
        <w:spacing w:after="274" w:line="252" w:lineRule="auto"/>
        <w:ind w:left="1246" w:right="1236"/>
        <w:jc w:val="center"/>
      </w:pPr>
      <w:r>
        <w:t>by</w:t>
      </w:r>
    </w:p>
    <w:p xmlns:wp14="http://schemas.microsoft.com/office/word/2010/wordml" w:rsidR="00000000" w:rsidRDefault="0089485B" w14:paraId="4C4A1DEA" wp14:textId="77777777">
      <w:pPr>
        <w:spacing w:after="483" w:line="240" w:lineRule="auto"/>
        <w:ind w:left="115" w:right="101" w:hanging="14"/>
        <w:jc w:val="center"/>
      </w:pPr>
      <w:r>
        <w:rPr>
          <w:b/>
          <w:sz w:val="29"/>
        </w:rPr>
        <w:t>Suraj</w:t>
      </w:r>
      <w:r>
        <w:rPr>
          <w:b/>
          <w:sz w:val="29"/>
        </w:rPr>
        <w:t xml:space="preserve"> </w:t>
      </w:r>
      <w:r>
        <w:rPr>
          <w:b/>
          <w:sz w:val="29"/>
        </w:rPr>
        <w:t>Shetty</w:t>
      </w:r>
      <w:r>
        <w:rPr>
          <w:b/>
          <w:sz w:val="29"/>
        </w:rPr>
        <w:t xml:space="preserve"> </w:t>
      </w:r>
    </w:p>
    <w:p xmlns:wp14="http://schemas.microsoft.com/office/word/2010/wordml" w:rsidR="00000000" w:rsidRDefault="0089485B" w14:paraId="21CC71B7" wp14:textId="77777777">
      <w:pPr>
        <w:spacing w:after="483" w:line="240" w:lineRule="auto"/>
        <w:ind w:left="115" w:right="101" w:hanging="14"/>
        <w:jc w:val="center"/>
      </w:pPr>
      <w:r>
        <w:rPr>
          <w:b/>
          <w:sz w:val="29"/>
        </w:rPr>
        <w:t>Akshay</w:t>
      </w:r>
      <w:r>
        <w:rPr>
          <w:b/>
          <w:sz w:val="29"/>
        </w:rPr>
        <w:t xml:space="preserve"> </w:t>
      </w:r>
      <w:r>
        <w:rPr>
          <w:b/>
          <w:sz w:val="29"/>
        </w:rPr>
        <w:t>Udeg</w:t>
      </w:r>
      <w:r>
        <w:rPr>
          <w:b/>
          <w:sz w:val="29"/>
        </w:rPr>
        <w:t xml:space="preserve"> </w:t>
      </w:r>
    </w:p>
    <w:p xmlns:wp14="http://schemas.microsoft.com/office/word/2010/wordml" w:rsidR="00000000" w:rsidRDefault="0089485B" w14:paraId="09C719B3" wp14:textId="77777777">
      <w:pPr>
        <w:spacing w:after="483" w:line="240" w:lineRule="auto"/>
        <w:ind w:left="115" w:right="101" w:hanging="14"/>
        <w:jc w:val="center"/>
      </w:pPr>
      <w:r>
        <w:rPr>
          <w:b/>
          <w:sz w:val="29"/>
        </w:rPr>
        <w:t xml:space="preserve">  </w:t>
      </w:r>
      <w:r>
        <w:rPr>
          <w:b/>
          <w:sz w:val="29"/>
        </w:rPr>
        <w:t>Akshay</w:t>
      </w:r>
      <w:r>
        <w:rPr>
          <w:b/>
          <w:sz w:val="29"/>
        </w:rPr>
        <w:t xml:space="preserve"> </w:t>
      </w:r>
      <w:r>
        <w:rPr>
          <w:b/>
          <w:sz w:val="29"/>
        </w:rPr>
        <w:t>Rathod</w:t>
      </w:r>
    </w:p>
    <w:p xmlns:wp14="http://schemas.microsoft.com/office/word/2010/wordml" w:rsidR="00000000" w:rsidRDefault="0089485B" w14:paraId="672A6659" wp14:textId="77777777">
      <w:pPr>
        <w:spacing w:after="483" w:line="240" w:lineRule="auto"/>
        <w:ind w:left="115" w:right="101" w:hanging="14"/>
        <w:jc w:val="center"/>
        <w:rPr>
          <w:b/>
          <w:sz w:val="29"/>
        </w:rPr>
      </w:pPr>
    </w:p>
    <w:p xmlns:wp14="http://schemas.microsoft.com/office/word/2010/wordml" w:rsidR="00000000" w:rsidRDefault="0089485B" w14:paraId="64114B4C" wp14:textId="77777777">
      <w:pPr>
        <w:spacing w:after="161" w:line="252" w:lineRule="auto"/>
        <w:ind w:left="1246" w:right="1236"/>
        <w:jc w:val="center"/>
      </w:pPr>
      <w:r>
        <w:t>Under the Guidance of</w:t>
      </w:r>
    </w:p>
    <w:p xmlns:wp14="http://schemas.microsoft.com/office/word/2010/wordml" w:rsidR="00000000" w:rsidRDefault="0089485B" w14:paraId="39668BD0" wp14:textId="606329D8">
      <w:pPr>
        <w:pStyle w:val="Heading2"/>
        <w:spacing w:before="0" w:after="626"/>
        <w:ind w:left="116" w:right="0"/>
      </w:pPr>
      <w:r w:rsidR="329F6327">
        <w:rPr/>
        <w:t xml:space="preserve">Ms. </w:t>
      </w:r>
      <w:r w:rsidR="329F6327">
        <w:rPr/>
        <w:t xml:space="preserve">Brinal </w:t>
      </w:r>
      <w:proofErr w:type="spellStart"/>
      <w:r w:rsidR="329F6327">
        <w:rPr/>
        <w:t>Colaco</w:t>
      </w:r>
      <w:proofErr w:type="spellEnd"/>
    </w:p>
    <w:p xmlns:wp14="http://schemas.microsoft.com/office/word/2010/wordml" w:rsidR="00000000" w:rsidRDefault="0089485B" w14:paraId="0A37501D" wp14:textId="77777777"/>
    <w:p xmlns:wp14="http://schemas.microsoft.com/office/word/2010/wordml" w:rsidR="00000000" w:rsidRDefault="0089485B" w14:paraId="5DAB6C7B" wp14:textId="77777777">
      <w:pPr>
        <w:spacing w:after="616" w:line="259" w:lineRule="auto"/>
        <w:ind w:left="3351" w:firstLine="0"/>
        <w:jc w:val="left"/>
        <w:rPr>
          <w:b/>
        </w:rPr>
      </w:pPr>
      <w:r>
        <w:rPr>
          <w:noProof/>
        </w:rPr>
        <w:drawing>
          <wp:inline xmlns:wp14="http://schemas.microsoft.com/office/word/2010/wordprocessingDrawing" distT="0" distB="0" distL="0" distR="0" wp14:anchorId="022B6462" wp14:editId="7777777">
            <wp:extent cx="168592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419225"/>
                    </a:xfrm>
                    <a:prstGeom prst="rect">
                      <a:avLst/>
                    </a:prstGeom>
                    <a:solidFill>
                      <a:srgbClr val="FFFFFF"/>
                    </a:solidFill>
                    <a:ln>
                      <a:noFill/>
                    </a:ln>
                  </pic:spPr>
                </pic:pic>
              </a:graphicData>
            </a:graphic>
          </wp:inline>
        </w:drawing>
      </w:r>
    </w:p>
    <w:p xmlns:wp14="http://schemas.microsoft.com/office/word/2010/wordml" w:rsidR="00000000" w:rsidRDefault="0089485B" w14:paraId="756F1AC0" wp14:textId="77777777">
      <w:pPr>
        <w:spacing w:after="3" w:line="259" w:lineRule="auto"/>
        <w:jc w:val="center"/>
      </w:pPr>
      <w:r>
        <w:rPr>
          <w:b/>
        </w:rPr>
        <w:t>Department of Computer Engineering</w:t>
      </w:r>
    </w:p>
    <w:p xmlns:wp14="http://schemas.microsoft.com/office/word/2010/wordml" w:rsidR="00000000" w:rsidRDefault="0089485B" w14:paraId="546E80B2" wp14:textId="77777777">
      <w:pPr>
        <w:spacing w:after="7" w:line="252" w:lineRule="auto"/>
        <w:ind w:left="1246" w:right="1236"/>
        <w:jc w:val="center"/>
      </w:pPr>
      <w:r>
        <w:t>A.P. Shah Institute of Technology</w:t>
      </w:r>
    </w:p>
    <w:p xmlns:wp14="http://schemas.microsoft.com/office/word/2010/wordml" w:rsidR="00000000" w:rsidRDefault="0089485B" w14:paraId="47087BE6" wp14:textId="77777777">
      <w:pPr>
        <w:spacing w:after="163" w:line="252" w:lineRule="auto"/>
        <w:ind w:left="1246" w:right="1236"/>
        <w:jc w:val="center"/>
      </w:pPr>
      <w:r>
        <w:t xml:space="preserve">G.B.Road, Kasarvadavli, Thane(W), Mumbai-400615 </w:t>
      </w:r>
    </w:p>
    <w:p xmlns:wp14="http://schemas.microsoft.com/office/word/2010/wordml" w:rsidR="00000000" w:rsidRDefault="0089485B" w14:paraId="04075B1E" wp14:textId="77777777">
      <w:pPr>
        <w:spacing w:after="163" w:line="252" w:lineRule="auto"/>
        <w:ind w:left="1246" w:right="1236"/>
        <w:jc w:val="center"/>
      </w:pPr>
      <w:r>
        <w:t>UN</w:t>
      </w:r>
      <w:r>
        <w:t>IVERSITY OF MUMBAI</w:t>
      </w:r>
    </w:p>
    <w:p xmlns:wp14="http://schemas.microsoft.com/office/word/2010/wordml" w:rsidR="00000000" w:rsidRDefault="0089485B" w14:paraId="4D7A5AD2" wp14:textId="77777777">
      <w:pPr>
        <w:spacing w:after="3" w:line="259" w:lineRule="auto"/>
        <w:jc w:val="center"/>
      </w:pPr>
      <w:r>
        <w:rPr>
          <w:b/>
        </w:rPr>
        <w:t>Academic Year 2018-2019</w:t>
      </w:r>
    </w:p>
    <w:p xmlns:wp14="http://schemas.microsoft.com/office/word/2010/wordml" w:rsidR="00000000" w:rsidRDefault="0089485B" w14:paraId="02EB378F" wp14:textId="77777777">
      <w:pPr>
        <w:spacing w:after="3" w:line="259" w:lineRule="auto"/>
        <w:jc w:val="center"/>
      </w:pPr>
    </w:p>
    <w:p xmlns:wp14="http://schemas.microsoft.com/office/word/2010/wordml" w:rsidR="00000000" w:rsidRDefault="0089485B" w14:paraId="6A05A809" wp14:textId="77777777">
      <w:pPr>
        <w:spacing w:after="3" w:line="259" w:lineRule="auto"/>
        <w:jc w:val="center"/>
      </w:pPr>
    </w:p>
    <w:p xmlns:wp14="http://schemas.microsoft.com/office/word/2010/wordml" w:rsidR="00000000" w:rsidRDefault="0089485B" w14:paraId="5A39BBE3" wp14:textId="77777777">
      <w:pPr>
        <w:spacing w:after="3" w:line="259" w:lineRule="auto"/>
        <w:jc w:val="center"/>
      </w:pPr>
    </w:p>
    <w:p xmlns:wp14="http://schemas.microsoft.com/office/word/2010/wordml" w:rsidR="00000000" w:rsidRDefault="0089485B" w14:paraId="1F0FB31B" wp14:textId="77777777">
      <w:pPr>
        <w:pStyle w:val="Heading2"/>
        <w:spacing w:before="0" w:after="771"/>
        <w:ind w:left="116" w:right="106"/>
      </w:pPr>
      <w:r>
        <w:t>Approval Sheet</w:t>
      </w:r>
    </w:p>
    <w:p xmlns:wp14="http://schemas.microsoft.com/office/word/2010/wordml" w:rsidR="00000000" w:rsidRDefault="0089485B" w14:paraId="4B7B821A" wp14:textId="5B7F2AEF">
      <w:pPr>
        <w:spacing w:after="2009" w:line="259" w:lineRule="auto"/>
        <w:ind w:left="0" w:firstLine="351"/>
      </w:pPr>
      <w:r w:rsidR="329F6327">
        <w:rPr/>
        <w:t xml:space="preserve">This Project Report entitled </w:t>
      </w:r>
      <w:r w:rsidRPr="329F6327" w:rsidR="329F6327">
        <w:rPr>
          <w:rFonts w:ascii="Calibri" w:hAnsi="Calibri" w:eastAsia="Calibri" w:cs="Calibri"/>
          <w:i w:val="1"/>
          <w:iCs w:val="1"/>
        </w:rPr>
        <w:t xml:space="preserve">“Tv Program Recommendation” </w:t>
      </w:r>
      <w:r w:rsidR="329F6327">
        <w:rPr/>
        <w:t>Submitted by</w:t>
      </w:r>
      <w:r w:rsidR="329F6327">
        <w:rPr/>
        <w:t xml:space="preserve"> </w:t>
      </w:r>
      <w:r w:rsidRPr="329F6327" w:rsidR="329F6327">
        <w:rPr>
          <w:rFonts w:ascii="Calibri" w:hAnsi="Calibri" w:eastAsia="Calibri" w:cs="Calibri"/>
          <w:i w:val="1"/>
          <w:iCs w:val="1"/>
        </w:rPr>
        <w:t>“Suraj Shetty</w:t>
      </w:r>
      <w:r w:rsidRPr="329F6327" w:rsidR="329F6327">
        <w:rPr>
          <w:rFonts w:ascii="Calibri" w:hAnsi="Calibri" w:eastAsia="Calibri" w:cs="Calibri"/>
          <w:i w:val="1"/>
          <w:iCs w:val="1"/>
        </w:rPr>
        <w:t xml:space="preserve"> </w:t>
      </w:r>
      <w:r w:rsidRPr="329F6327" w:rsidR="329F6327">
        <w:rPr>
          <w:rFonts w:ascii="Calibri" w:hAnsi="Calibri" w:eastAsia="Calibri" w:cs="Calibri"/>
          <w:i w:val="1"/>
          <w:iCs w:val="1"/>
        </w:rPr>
        <w:t>”(16102007),“</w:t>
      </w:r>
      <w:proofErr w:type="spellStart"/>
      <w:r w:rsidRPr="329F6327" w:rsidR="329F6327">
        <w:rPr>
          <w:rFonts w:ascii="Calibri" w:hAnsi="Calibri" w:eastAsia="Calibri" w:cs="Calibri"/>
          <w:i w:val="1"/>
          <w:iCs w:val="1"/>
        </w:rPr>
        <w:t>Akshay</w:t>
      </w:r>
      <w:proofErr w:type="spellEnd"/>
      <w:r w:rsidRPr="329F6327" w:rsidR="329F6327">
        <w:rPr>
          <w:rFonts w:ascii="Calibri" w:hAnsi="Calibri" w:eastAsia="Calibri" w:cs="Calibri"/>
          <w:i w:val="1"/>
          <w:iCs w:val="1"/>
        </w:rPr>
        <w:t xml:space="preserve"> </w:t>
      </w:r>
      <w:proofErr w:type="spellStart"/>
      <w:r w:rsidRPr="329F6327" w:rsidR="329F6327">
        <w:rPr>
          <w:rFonts w:ascii="Calibri" w:hAnsi="Calibri" w:eastAsia="Calibri" w:cs="Calibri"/>
          <w:i w:val="1"/>
          <w:iCs w:val="1"/>
        </w:rPr>
        <w:t>Udeg</w:t>
      </w:r>
      <w:proofErr w:type="spellEnd"/>
      <w:r w:rsidRPr="329F6327" w:rsidR="329F6327">
        <w:rPr>
          <w:rFonts w:ascii="Calibri" w:hAnsi="Calibri" w:eastAsia="Calibri" w:cs="Calibri"/>
          <w:i w:val="1"/>
          <w:iCs w:val="1"/>
        </w:rPr>
        <w:t>”(16102016),“</w:t>
      </w:r>
      <w:proofErr w:type="spellStart"/>
      <w:r w:rsidRPr="329F6327" w:rsidR="329F6327">
        <w:rPr>
          <w:rFonts w:ascii="Calibri" w:hAnsi="Calibri" w:eastAsia="Calibri" w:cs="Calibri"/>
          <w:i w:val="1"/>
          <w:iCs w:val="1"/>
        </w:rPr>
        <w:t>Akshay</w:t>
      </w:r>
      <w:proofErr w:type="spellEnd"/>
      <w:r w:rsidRPr="329F6327" w:rsidR="329F6327">
        <w:rPr>
          <w:rFonts w:ascii="Calibri" w:hAnsi="Calibri" w:eastAsia="Calibri" w:cs="Calibri"/>
          <w:i w:val="1"/>
          <w:iCs w:val="1"/>
        </w:rPr>
        <w:t xml:space="preserve"> Rathod”(16102010) </w:t>
      </w:r>
      <w:r w:rsidR="329F6327">
        <w:rPr/>
        <w:t>is approved for the partial fulfillment of the requirement for the Mini Project .</w:t>
      </w:r>
    </w:p>
    <w:p xmlns:wp14="http://schemas.microsoft.com/office/word/2010/wordml" w:rsidR="00000000" w:rsidRDefault="0089485B" w14:paraId="5F1B1D23" wp14:textId="46EF6683">
      <w:pPr>
        <w:spacing w:after="7" w:line="252" w:lineRule="auto"/>
        <w:ind w:left="0" w:right="1815" w:firstLine="0"/>
        <w:jc w:val="left"/>
      </w:pPr>
      <w:r w:rsidR="329F6327">
        <w:rPr/>
        <w:t xml:space="preserve">                                                                                               </w:t>
      </w:r>
      <w:r w:rsidR="329F6327">
        <w:rPr/>
        <w:t>Ms.</w:t>
      </w:r>
      <w:r w:rsidR="329F6327">
        <w:rPr/>
        <w:t xml:space="preserve"> Brinal </w:t>
      </w:r>
      <w:proofErr w:type="spellStart"/>
      <w:r w:rsidR="329F6327">
        <w:rPr/>
        <w:t>Colaco</w:t>
      </w:r>
      <w:proofErr w:type="spellEnd"/>
    </w:p>
    <w:p xmlns:wp14="http://schemas.microsoft.com/office/word/2010/wordml" w:rsidR="00000000" w:rsidRDefault="0089485B" w14:paraId="0971215C" wp14:textId="77777777">
      <w:pPr>
        <w:spacing w:after="7" w:line="252" w:lineRule="auto"/>
        <w:ind w:left="0" w:right="1815" w:firstLine="0"/>
        <w:jc w:val="left"/>
      </w:pPr>
      <w:r>
        <w:t xml:space="preserve">                                                                                                 Guide</w:t>
      </w:r>
      <w:r>
        <w:br/>
      </w:r>
    </w:p>
    <w:p xmlns:wp14="http://schemas.microsoft.com/office/word/2010/wordml" w:rsidR="00000000" w:rsidRDefault="0089485B" w14:paraId="41C8F396" wp14:textId="77777777">
      <w:pPr>
        <w:spacing w:after="7" w:line="252" w:lineRule="auto"/>
        <w:ind w:left="1246" w:right="1815"/>
        <w:jc w:val="center"/>
      </w:pPr>
    </w:p>
    <w:p xmlns:wp14="http://schemas.microsoft.com/office/word/2010/wordml" w:rsidR="00000000" w:rsidRDefault="0089485B" w14:paraId="72A3D3EC" wp14:textId="77777777">
      <w:pPr>
        <w:spacing w:after="7" w:line="252" w:lineRule="auto"/>
        <w:ind w:left="1246" w:right="1815"/>
        <w:jc w:val="center"/>
      </w:pPr>
    </w:p>
    <w:p xmlns:wp14="http://schemas.microsoft.com/office/word/2010/wordml" w:rsidR="00000000" w:rsidRDefault="0089485B" w14:paraId="0D0B940D" wp14:textId="77777777">
      <w:pPr>
        <w:spacing w:after="7" w:line="252" w:lineRule="auto"/>
        <w:ind w:left="1246" w:right="1815"/>
        <w:jc w:val="center"/>
      </w:pPr>
    </w:p>
    <w:p xmlns:wp14="http://schemas.microsoft.com/office/word/2010/wordml" w:rsidR="00000000" w:rsidRDefault="0089485B" w14:paraId="0E27B00A" wp14:textId="77777777">
      <w:pPr>
        <w:spacing w:after="7" w:line="252" w:lineRule="auto"/>
        <w:ind w:left="1246" w:right="1815"/>
        <w:jc w:val="center"/>
      </w:pPr>
    </w:p>
    <w:p xmlns:wp14="http://schemas.microsoft.com/office/word/2010/wordml" w:rsidR="00000000" w:rsidRDefault="0089485B" w14:paraId="60061E4C" wp14:textId="77777777">
      <w:pPr>
        <w:spacing w:after="7" w:line="252" w:lineRule="auto"/>
        <w:ind w:left="1246" w:right="1815"/>
        <w:jc w:val="center"/>
      </w:pPr>
    </w:p>
    <w:p xmlns:wp14="http://schemas.microsoft.com/office/word/2010/wordml" w:rsidR="00000000" w:rsidRDefault="0089485B" w14:paraId="44EAFD9C" wp14:textId="77777777">
      <w:pPr>
        <w:spacing w:after="7" w:line="252" w:lineRule="auto"/>
        <w:ind w:left="1246" w:right="1815"/>
        <w:jc w:val="center"/>
      </w:pPr>
    </w:p>
    <w:p xmlns:wp14="http://schemas.microsoft.com/office/word/2010/wordml" w:rsidR="00000000" w:rsidRDefault="0089485B" w14:paraId="4B94D5A5" wp14:textId="77777777">
      <w:pPr>
        <w:spacing w:after="7" w:line="252" w:lineRule="auto"/>
        <w:ind w:left="1246" w:right="1815"/>
        <w:jc w:val="center"/>
      </w:pPr>
    </w:p>
    <w:p xmlns:wp14="http://schemas.microsoft.com/office/word/2010/wordml" w:rsidR="00000000" w:rsidRDefault="0089485B" w14:paraId="3DEEC669" wp14:textId="77777777">
      <w:pPr>
        <w:spacing w:after="7" w:line="252" w:lineRule="auto"/>
        <w:ind w:left="1246" w:right="1815"/>
        <w:jc w:val="center"/>
      </w:pPr>
    </w:p>
    <w:p xmlns:wp14="http://schemas.microsoft.com/office/word/2010/wordml" w:rsidR="00000000" w:rsidRDefault="0089485B" w14:paraId="3656B9AB" wp14:textId="77777777">
      <w:pPr>
        <w:spacing w:after="7" w:line="252" w:lineRule="auto"/>
        <w:ind w:left="1246" w:right="1815"/>
        <w:jc w:val="center"/>
      </w:pPr>
    </w:p>
    <w:p xmlns:wp14="http://schemas.microsoft.com/office/word/2010/wordml" w:rsidR="00000000" w:rsidRDefault="0089485B" w14:paraId="45FB0818" wp14:textId="77777777">
      <w:pPr>
        <w:spacing w:after="7" w:line="252" w:lineRule="auto"/>
        <w:ind w:left="0" w:right="1815" w:firstLine="0"/>
      </w:pPr>
    </w:p>
    <w:p xmlns:wp14="http://schemas.microsoft.com/office/word/2010/wordml" w:rsidR="00000000" w:rsidRDefault="0089485B" w14:paraId="049F31CB" wp14:textId="77777777">
      <w:pPr>
        <w:spacing w:after="7" w:line="252" w:lineRule="auto"/>
        <w:ind w:left="1246" w:right="1815"/>
        <w:jc w:val="center"/>
      </w:pPr>
    </w:p>
    <w:p xmlns:wp14="http://schemas.microsoft.com/office/word/2010/wordml" w:rsidR="00000000" w:rsidRDefault="0089485B" w14:paraId="53128261" wp14:textId="77777777">
      <w:pPr>
        <w:spacing w:after="7" w:line="252" w:lineRule="auto"/>
        <w:ind w:left="1246" w:right="1815"/>
        <w:jc w:val="center"/>
      </w:pPr>
    </w:p>
    <w:p xmlns:wp14="http://schemas.microsoft.com/office/word/2010/wordml" w:rsidR="00000000" w:rsidRDefault="0089485B" w14:paraId="68F91DF9" wp14:textId="77777777">
      <w:pPr>
        <w:spacing w:after="7" w:line="252" w:lineRule="auto"/>
        <w:ind w:left="1246" w:right="1815"/>
        <w:jc w:val="center"/>
      </w:pPr>
      <w:r>
        <w:t xml:space="preserve">  Prof. Sachin Malve</w:t>
      </w:r>
    </w:p>
    <w:p xmlns:wp14="http://schemas.microsoft.com/office/word/2010/wordml" w:rsidR="00000000" w:rsidRDefault="0089485B" w14:paraId="4FCC202A" wp14:textId="77777777">
      <w:pPr>
        <w:spacing w:after="2811"/>
        <w:ind w:left="0" w:right="1091" w:firstLine="0"/>
        <w:jc w:val="center"/>
      </w:pPr>
      <w:r>
        <w:t xml:space="preserve">Head Department of Computer Engineering </w:t>
      </w:r>
    </w:p>
    <w:p xmlns:wp14="http://schemas.microsoft.com/office/word/2010/wordml" w:rsidR="00000000" w:rsidRDefault="0089485B" w14:paraId="73446D9A" wp14:textId="77777777">
      <w:pPr>
        <w:spacing w:after="2811"/>
        <w:ind w:left="0" w:right="1091" w:firstLine="0"/>
        <w:jc w:val="right"/>
      </w:pPr>
      <w:r>
        <w:t>Date:11/04/2019</w:t>
      </w:r>
    </w:p>
    <w:p xmlns:wp14="http://schemas.microsoft.com/office/word/2010/wordml" w:rsidR="00000000" w:rsidRDefault="0089485B" w14:paraId="7F3ED606" wp14:textId="77777777">
      <w:pPr>
        <w:pStyle w:val="Heading2"/>
        <w:spacing w:before="0" w:after="705"/>
        <w:ind w:left="116" w:right="106"/>
      </w:pPr>
      <w:r>
        <w:t>CERTIFICATE</w:t>
      </w:r>
    </w:p>
    <w:p xmlns:wp14="http://schemas.microsoft.com/office/word/2010/wordml" w:rsidR="00000000" w:rsidRDefault="0089485B" w14:paraId="7C45EBF4" wp14:textId="2CD0BD83">
      <w:pPr>
        <w:spacing w:after="1698"/>
        <w:ind w:left="-15" w:firstLine="351"/>
      </w:pPr>
      <w:r w:rsidR="329F6327">
        <w:rPr/>
        <w:t xml:space="preserve">This is to certify that the project entitled </w:t>
      </w:r>
      <w:r w:rsidRPr="329F6327" w:rsidR="329F6327">
        <w:rPr>
          <w:rFonts w:ascii="Calibri" w:hAnsi="Calibri" w:eastAsia="Calibri" w:cs="Calibri"/>
          <w:i w:val="1"/>
          <w:iCs w:val="1"/>
        </w:rPr>
        <w:t xml:space="preserve">“Tv Program Recommendation” </w:t>
      </w:r>
      <w:r w:rsidR="329F6327">
        <w:rPr/>
        <w:t xml:space="preserve">submitted by </w:t>
      </w:r>
      <w:r w:rsidRPr="329F6327" w:rsidR="329F6327">
        <w:rPr>
          <w:rFonts w:ascii="Calibri" w:hAnsi="Calibri" w:eastAsia="Calibri" w:cs="Calibri"/>
          <w:i w:val="1"/>
          <w:iCs w:val="1"/>
        </w:rPr>
        <w:t>“Suraj Shetty” (16102007),“</w:t>
      </w:r>
      <w:r w:rsidRPr="329F6327" w:rsidR="329F6327">
        <w:rPr>
          <w:rFonts w:ascii="Calibri" w:hAnsi="Calibri" w:eastAsia="Calibri" w:cs="Calibri"/>
          <w:i w:val="1"/>
          <w:iCs w:val="1"/>
        </w:rPr>
        <w:t xml:space="preserve"> </w:t>
      </w:r>
      <w:proofErr w:type="spellStart"/>
      <w:r w:rsidRPr="329F6327" w:rsidR="329F6327">
        <w:rPr>
          <w:rFonts w:ascii="Calibri" w:hAnsi="Calibri" w:eastAsia="Calibri" w:cs="Calibri"/>
          <w:i w:val="1"/>
          <w:iCs w:val="1"/>
        </w:rPr>
        <w:t>Akshay</w:t>
      </w:r>
      <w:proofErr w:type="spellEnd"/>
      <w:r w:rsidRPr="329F6327" w:rsidR="329F6327">
        <w:rPr>
          <w:rFonts w:ascii="Calibri" w:hAnsi="Calibri" w:eastAsia="Calibri" w:cs="Calibri"/>
          <w:i w:val="1"/>
          <w:iCs w:val="1"/>
        </w:rPr>
        <w:t xml:space="preserve"> </w:t>
      </w:r>
      <w:r w:rsidRPr="329F6327" w:rsidR="329F6327">
        <w:rPr>
          <w:rFonts w:ascii="Calibri" w:hAnsi="Calibri" w:eastAsia="Calibri" w:cs="Calibri"/>
          <w:i w:val="1"/>
          <w:iCs w:val="1"/>
        </w:rPr>
        <w:t xml:space="preserve"> </w:t>
      </w:r>
      <w:proofErr w:type="spellStart"/>
      <w:r w:rsidRPr="329F6327" w:rsidR="329F6327">
        <w:rPr>
          <w:rFonts w:ascii="Calibri" w:hAnsi="Calibri" w:eastAsia="Calibri" w:cs="Calibri"/>
          <w:i w:val="1"/>
          <w:iCs w:val="1"/>
        </w:rPr>
        <w:t>Udeg</w:t>
      </w:r>
      <w:proofErr w:type="spellEnd"/>
      <w:r w:rsidRPr="329F6327" w:rsidR="329F6327">
        <w:rPr>
          <w:rFonts w:ascii="Calibri" w:hAnsi="Calibri" w:eastAsia="Calibri" w:cs="Calibri"/>
          <w:i w:val="1"/>
          <w:iCs w:val="1"/>
        </w:rPr>
        <w:t>” (16102007),“</w:t>
      </w:r>
      <w:r w:rsidRPr="329F6327" w:rsidR="329F6327">
        <w:rPr>
          <w:rFonts w:ascii="Calibri" w:hAnsi="Calibri" w:eastAsia="Calibri" w:cs="Calibri"/>
          <w:i w:val="1"/>
          <w:iCs w:val="1"/>
        </w:rPr>
        <w:t xml:space="preserve"> </w:t>
      </w:r>
      <w:proofErr w:type="spellStart"/>
      <w:r w:rsidRPr="329F6327" w:rsidR="329F6327">
        <w:rPr>
          <w:rFonts w:ascii="Calibri" w:hAnsi="Calibri" w:eastAsia="Calibri" w:cs="Calibri"/>
          <w:i w:val="1"/>
          <w:iCs w:val="1"/>
        </w:rPr>
        <w:t>Akshay</w:t>
      </w:r>
      <w:proofErr w:type="spellEnd"/>
      <w:r w:rsidRPr="329F6327" w:rsidR="329F6327">
        <w:rPr>
          <w:rFonts w:ascii="Calibri" w:hAnsi="Calibri" w:eastAsia="Calibri" w:cs="Calibri"/>
          <w:i w:val="1"/>
          <w:iCs w:val="1"/>
        </w:rPr>
        <w:t xml:space="preserve">  Rathod” (161020</w:t>
      </w:r>
      <w:r w:rsidRPr="329F6327" w:rsidR="329F6327">
        <w:rPr>
          <w:rFonts w:ascii="Calibri" w:hAnsi="Calibri" w:eastAsia="Calibri" w:cs="Calibri"/>
          <w:i w:val="1"/>
          <w:iCs w:val="1"/>
        </w:rPr>
        <w:t>10</w:t>
      </w:r>
      <w:r w:rsidRPr="329F6327" w:rsidR="329F6327">
        <w:rPr>
          <w:rFonts w:ascii="Calibri" w:hAnsi="Calibri" w:eastAsia="Calibri" w:cs="Calibri"/>
          <w:i w:val="1"/>
          <w:iCs w:val="1"/>
        </w:rPr>
        <w:t xml:space="preserve">) </w:t>
      </w:r>
      <w:r w:rsidR="329F6327">
        <w:rPr/>
        <w:t>for the partial fulfillment of the requireme</w:t>
      </w:r>
      <w:r w:rsidR="329F6327">
        <w:rPr/>
        <w:t>n</w:t>
      </w:r>
      <w:r w:rsidR="329F6327">
        <w:rPr/>
        <w:t>t for Mini Project is a bonafide work carried out during academic year 2018-2019.</w:t>
      </w:r>
    </w:p>
    <w:p xmlns:wp14="http://schemas.microsoft.com/office/word/2010/wordml" w:rsidR="00000000" w:rsidRDefault="0089485B" w14:paraId="5AB21FE7" wp14:textId="246AC627">
      <w:pPr>
        <w:spacing w:after="0" w:line="259" w:lineRule="auto"/>
        <w:ind w:left="0" w:firstLine="0"/>
        <w:jc w:val="right"/>
      </w:pPr>
      <w:r w:rsidR="329F6327">
        <w:rPr/>
        <w:t xml:space="preserve">Ms. </w:t>
      </w:r>
      <w:r w:rsidR="329F6327">
        <w:rPr/>
        <w:t xml:space="preserve">Brinal </w:t>
      </w:r>
      <w:proofErr w:type="spellStart"/>
      <w:r w:rsidR="329F6327">
        <w:rPr/>
        <w:t>Colaco</w:t>
      </w:r>
      <w:proofErr w:type="spellEnd"/>
    </w:p>
    <w:p xmlns:wp14="http://schemas.microsoft.com/office/word/2010/wordml" w:rsidR="00000000" w:rsidRDefault="0089485B" w14:paraId="0D5ACD84" wp14:textId="77777777">
      <w:pPr>
        <w:spacing w:after="0" w:line="259" w:lineRule="auto"/>
        <w:ind w:left="0" w:firstLine="0"/>
        <w:jc w:val="right"/>
      </w:pPr>
      <w:r>
        <w:t>Guide</w:t>
      </w:r>
    </w:p>
    <w:p xmlns:wp14="http://schemas.microsoft.com/office/word/2010/wordml" w:rsidR="00000000" w:rsidRDefault="0089485B" w14:paraId="62486C05" wp14:textId="77777777">
      <w:pPr>
        <w:spacing w:after="0" w:line="259" w:lineRule="auto"/>
        <w:ind w:left="0" w:firstLine="0"/>
        <w:jc w:val="right"/>
      </w:pPr>
    </w:p>
    <w:p xmlns:wp14="http://schemas.microsoft.com/office/word/2010/wordml" w:rsidR="00000000" w:rsidRDefault="0089485B" w14:paraId="4101652C" wp14:textId="77777777">
      <w:pPr>
        <w:spacing w:after="0" w:line="259" w:lineRule="auto"/>
        <w:ind w:left="0" w:firstLine="0"/>
        <w:jc w:val="right"/>
      </w:pPr>
    </w:p>
    <w:p xmlns:wp14="http://schemas.microsoft.com/office/word/2010/wordml" w:rsidR="00000000" w:rsidRDefault="0089485B" w14:paraId="787CA6EF" wp14:textId="77777777">
      <w:pPr>
        <w:spacing w:after="0" w:line="259" w:lineRule="auto"/>
        <w:ind w:left="0" w:firstLine="0"/>
        <w:jc w:val="left"/>
      </w:pPr>
      <w:r>
        <w:t>Prof. Sachin Malve</w:t>
      </w:r>
    </w:p>
    <w:p xmlns:wp14="http://schemas.microsoft.com/office/word/2010/wordml" w:rsidR="00000000" w:rsidRDefault="0089485B" w14:paraId="1E3F2F7A" wp14:textId="77777777">
      <w:pPr>
        <w:spacing w:after="0" w:line="259" w:lineRule="auto"/>
        <w:ind w:left="0" w:firstLine="0"/>
        <w:jc w:val="left"/>
      </w:pPr>
      <w:r>
        <w:t>Head Department of Computer Engineering</w:t>
      </w:r>
    </w:p>
    <w:p xmlns:wp14="http://schemas.microsoft.com/office/word/2010/wordml" w:rsidR="00000000" w:rsidRDefault="0089485B" w14:paraId="4B99056E" wp14:textId="77777777">
      <w:pPr>
        <w:spacing w:after="0" w:line="259" w:lineRule="auto"/>
        <w:ind w:left="0" w:firstLine="0"/>
        <w:jc w:val="left"/>
      </w:pPr>
    </w:p>
    <w:p xmlns:wp14="http://schemas.microsoft.com/office/word/2010/wordml" w:rsidR="00000000" w:rsidRDefault="0089485B" w14:paraId="1299C43A" wp14:textId="77777777">
      <w:pPr>
        <w:spacing w:after="0" w:line="259" w:lineRule="auto"/>
        <w:ind w:left="0" w:firstLine="0"/>
        <w:jc w:val="left"/>
      </w:pPr>
    </w:p>
    <w:p xmlns:wp14="http://schemas.microsoft.com/office/word/2010/wordml" w:rsidR="00000000" w:rsidRDefault="0089485B" w14:paraId="4DDBEF00" wp14:textId="77777777">
      <w:pPr>
        <w:spacing w:after="0" w:line="259" w:lineRule="auto"/>
        <w:ind w:left="0" w:firstLine="0"/>
        <w:jc w:val="left"/>
      </w:pPr>
    </w:p>
    <w:p xmlns:wp14="http://schemas.microsoft.com/office/word/2010/wordml" w:rsidR="00000000" w:rsidRDefault="0089485B" w14:paraId="31C6B3BB" wp14:textId="77777777">
      <w:pPr>
        <w:spacing w:after="277"/>
        <w:ind w:left="361" w:right="1091"/>
      </w:pPr>
      <w:r>
        <w:t>External Examiner(s)</w:t>
      </w:r>
    </w:p>
    <w:p xmlns:wp14="http://schemas.microsoft.com/office/word/2010/wordml" w:rsidR="00000000" w:rsidRDefault="0089485B" w14:paraId="0135CBF0" wp14:textId="77777777">
      <w:pPr>
        <w:spacing w:after="844"/>
        <w:ind w:left="361" w:right="1091"/>
      </w:pPr>
      <w:r>
        <w:t>1.</w:t>
      </w:r>
    </w:p>
    <w:p xmlns:wp14="http://schemas.microsoft.com/office/word/2010/wordml" w:rsidR="00000000" w:rsidRDefault="0089485B" w14:paraId="47886996" wp14:textId="77777777">
      <w:pPr>
        <w:spacing w:after="844"/>
        <w:ind w:left="361" w:right="1091"/>
      </w:pPr>
      <w:r>
        <w:t>2.</w:t>
      </w:r>
    </w:p>
    <w:p xmlns:wp14="http://schemas.microsoft.com/office/word/2010/wordml" w:rsidR="00000000" w:rsidRDefault="0089485B" w14:paraId="297079E5" wp14:textId="018F0B03">
      <w:pPr>
        <w:ind w:left="361" w:right="3659"/>
      </w:pPr>
      <w:r w:rsidR="329F6327">
        <w:rPr/>
        <w:t>Place : A.</w:t>
      </w:r>
      <w:r w:rsidR="329F6327">
        <w:rPr/>
        <w:t xml:space="preserve"> </w:t>
      </w:r>
      <w:r w:rsidR="329F6327">
        <w:rPr/>
        <w:t>P.</w:t>
      </w:r>
      <w:r w:rsidR="329F6327">
        <w:rPr/>
        <w:t xml:space="preserve"> </w:t>
      </w:r>
      <w:r w:rsidR="329F6327">
        <w:rPr/>
        <w:t xml:space="preserve">Shah Institute of Technology, Thane </w:t>
      </w:r>
    </w:p>
    <w:p xmlns:wp14="http://schemas.microsoft.com/office/word/2010/wordml" w:rsidR="00000000" w:rsidRDefault="0089485B" w14:paraId="6ADA2569" wp14:textId="77777777">
      <w:pPr>
        <w:ind w:left="361" w:right="3659"/>
      </w:pPr>
      <w:r>
        <w:t>Date:11/04/2019</w:t>
      </w:r>
    </w:p>
    <w:p xmlns:wp14="http://schemas.microsoft.com/office/word/2010/wordml" w:rsidR="00000000" w:rsidRDefault="0089485B" w14:paraId="3461D779" wp14:textId="77777777">
      <w:pPr>
        <w:ind w:left="361" w:right="3659"/>
      </w:pPr>
    </w:p>
    <w:p xmlns:wp14="http://schemas.microsoft.com/office/word/2010/wordml" w:rsidR="00000000" w:rsidRDefault="0089485B" w14:paraId="3CF2D8B6" wp14:textId="77777777">
      <w:pPr>
        <w:ind w:left="0" w:right="3659" w:firstLine="0"/>
      </w:pPr>
    </w:p>
    <w:p xmlns:wp14="http://schemas.microsoft.com/office/word/2010/wordml" w:rsidR="00000000" w:rsidRDefault="0089485B" w14:paraId="5BAB57B8" wp14:textId="77777777">
      <w:pPr>
        <w:pStyle w:val="Heading2"/>
        <w:spacing w:before="0" w:after="742"/>
        <w:ind w:left="116" w:right="106"/>
      </w:pPr>
      <w:r>
        <w:t>Declaration</w:t>
      </w:r>
    </w:p>
    <w:p xmlns:wp14="http://schemas.microsoft.com/office/word/2010/wordml" w:rsidR="00000000" w:rsidRDefault="0089485B" w14:paraId="287A45FA" wp14:textId="77777777">
      <w:pPr>
        <w:spacing w:after="826" w:line="240" w:lineRule="auto"/>
        <w:ind w:left="0" w:hanging="14"/>
      </w:pPr>
      <w:r>
        <w:t xml:space="preserve">We declare that this written submission represents our ideas in our own words and where others’ ideas or words have been included, We have adequately cited and referenced the original sources. </w:t>
      </w:r>
      <w:r>
        <w:t>We also declare that We have adhered to all principles of academic honesty and integrity and have not misrepresented or fabricated or falsified a idea/data/fact/source in our submission. We understand that any violation of the above will be cause for disci</w:t>
      </w:r>
      <w:r>
        <w:t>plinary action by the Institute and can also evoke penal action from the sources which have thus not been properly cited or from whom proper permission has not been taken when needed.</w:t>
      </w:r>
    </w:p>
    <w:p xmlns:wp14="http://schemas.microsoft.com/office/word/2010/wordml" w:rsidR="00000000" w:rsidRDefault="0089485B" w14:paraId="0FB78278" wp14:textId="77777777">
      <w:pPr>
        <w:tabs>
          <w:tab w:val="left" w:pos="5448"/>
        </w:tabs>
        <w:spacing w:after="570" w:line="264" w:lineRule="auto"/>
        <w:ind w:right="1029"/>
      </w:pPr>
    </w:p>
    <w:p xmlns:wp14="http://schemas.microsoft.com/office/word/2010/wordml" w:rsidR="00000000" w:rsidRDefault="0089485B" w14:paraId="1FC39945" wp14:textId="77777777">
      <w:pPr>
        <w:tabs>
          <w:tab w:val="left" w:pos="5448"/>
        </w:tabs>
        <w:spacing w:after="570" w:line="264" w:lineRule="auto"/>
        <w:ind w:right="1029"/>
      </w:pPr>
    </w:p>
    <w:p xmlns:wp14="http://schemas.microsoft.com/office/word/2010/wordml" w:rsidR="00000000" w:rsidRDefault="0089485B" w14:paraId="236B45BA" wp14:textId="77777777">
      <w:pPr>
        <w:tabs>
          <w:tab w:val="left" w:pos="5448"/>
        </w:tabs>
        <w:spacing w:after="570" w:line="264" w:lineRule="auto"/>
        <w:ind w:left="0" w:right="1029" w:firstLine="0"/>
      </w:pPr>
      <w:r>
        <w:t xml:space="preserve">                    </w:t>
      </w:r>
    </w:p>
    <w:p xmlns:wp14="http://schemas.microsoft.com/office/word/2010/wordml" w:rsidR="00000000" w:rsidRDefault="0089485B" w14:paraId="0562CB0E" wp14:textId="77777777">
      <w:pPr>
        <w:tabs>
          <w:tab w:val="left" w:pos="5448"/>
        </w:tabs>
        <w:spacing w:after="570" w:line="264" w:lineRule="auto"/>
        <w:ind w:right="1029"/>
      </w:pPr>
    </w:p>
    <w:p xmlns:wp14="http://schemas.microsoft.com/office/word/2010/wordml" w:rsidR="00000000" w:rsidRDefault="0089485B" w14:paraId="0CD79938" wp14:textId="77777777">
      <w:pPr>
        <w:spacing w:after="305"/>
        <w:ind w:left="5554"/>
      </w:pPr>
      <w:r>
        <w:t>———————————————</w:t>
      </w:r>
    </w:p>
    <w:p xmlns:wp14="http://schemas.microsoft.com/office/word/2010/wordml" w:rsidR="00000000" w:rsidRDefault="0089485B" w14:paraId="0A789552" wp14:textId="77777777">
      <w:pPr>
        <w:spacing w:after="3" w:line="264" w:lineRule="auto"/>
        <w:ind w:right="-15"/>
        <w:jc w:val="center"/>
      </w:pPr>
      <w:r>
        <w:t xml:space="preserve">                                </w:t>
      </w:r>
      <w:r>
        <w:t xml:space="preserve">                                       (Suraj Shetty , 16102007)</w:t>
      </w:r>
    </w:p>
    <w:p xmlns:wp14="http://schemas.microsoft.com/office/word/2010/wordml" w:rsidR="00000000" w:rsidRDefault="0089485B" w14:paraId="7790CABD" wp14:textId="77777777">
      <w:pPr>
        <w:spacing w:after="3" w:line="264" w:lineRule="auto"/>
        <w:ind w:right="-15"/>
        <w:jc w:val="center"/>
      </w:pPr>
      <w:r>
        <w:t xml:space="preserve">                                                                         (Akshay Udeg , 16102016)</w:t>
      </w:r>
    </w:p>
    <w:p xmlns:wp14="http://schemas.microsoft.com/office/word/2010/wordml" w:rsidR="00000000" w:rsidRDefault="0089485B" w14:paraId="728DEF4C" wp14:textId="77777777">
      <w:pPr>
        <w:spacing w:after="3" w:line="264" w:lineRule="auto"/>
        <w:ind w:right="-15"/>
        <w:jc w:val="center"/>
      </w:pPr>
      <w:r>
        <w:t xml:space="preserve">                                                                          (Akshay Rathod ,161</w:t>
      </w:r>
      <w:r>
        <w:t>02010)</w:t>
      </w:r>
    </w:p>
    <w:p xmlns:wp14="http://schemas.microsoft.com/office/word/2010/wordml" w:rsidR="00000000" w:rsidRDefault="0089485B" w14:paraId="34CE0A41" wp14:textId="77777777">
      <w:pPr>
        <w:ind w:left="361" w:right="1091"/>
        <w:jc w:val="center"/>
      </w:pPr>
    </w:p>
    <w:p xmlns:wp14="http://schemas.microsoft.com/office/word/2010/wordml" w:rsidR="00000000" w:rsidRDefault="0089485B" w14:paraId="62EBF3C5" wp14:textId="77777777">
      <w:pPr>
        <w:ind w:left="361" w:right="1091"/>
      </w:pPr>
    </w:p>
    <w:p xmlns:wp14="http://schemas.microsoft.com/office/word/2010/wordml" w:rsidR="00000000" w:rsidRDefault="0089485B" w14:paraId="6D98A12B" wp14:textId="77777777">
      <w:pPr>
        <w:ind w:left="361" w:right="1091"/>
      </w:pPr>
    </w:p>
    <w:p xmlns:wp14="http://schemas.microsoft.com/office/word/2010/wordml" w:rsidR="00000000" w:rsidRDefault="0089485B" w14:paraId="3C0A91D8" wp14:textId="77777777">
      <w:pPr>
        <w:ind w:left="361" w:right="1091"/>
      </w:pPr>
      <w:r>
        <w:t>Date: 11/04/2019</w:t>
      </w:r>
    </w:p>
    <w:p xmlns:wp14="http://schemas.microsoft.com/office/word/2010/wordml" w:rsidR="00000000" w:rsidRDefault="0089485B" w14:paraId="2946DB82" wp14:textId="77777777">
      <w:pPr>
        <w:ind w:left="361" w:right="1091"/>
      </w:pPr>
    </w:p>
    <w:p xmlns:wp14="http://schemas.microsoft.com/office/word/2010/wordml" w:rsidR="00000000" w:rsidRDefault="0089485B" w14:paraId="5997CC1D" wp14:textId="77777777">
      <w:pPr>
        <w:ind w:left="361" w:right="1091"/>
      </w:pPr>
    </w:p>
    <w:p xmlns:wp14="http://schemas.microsoft.com/office/word/2010/wordml" w:rsidR="00000000" w:rsidRDefault="0089485B" w14:paraId="110FFD37" wp14:textId="77777777">
      <w:pPr>
        <w:ind w:left="361" w:right="1091"/>
      </w:pPr>
    </w:p>
    <w:p xmlns:wp14="http://schemas.microsoft.com/office/word/2010/wordml" w:rsidR="00000000" w:rsidRDefault="0089485B" w14:paraId="6B699379" wp14:textId="77777777">
      <w:pPr>
        <w:ind w:left="0" w:right="1091" w:firstLine="0"/>
      </w:pPr>
    </w:p>
    <w:p xmlns:wp14="http://schemas.microsoft.com/office/word/2010/wordml" w:rsidR="00000000" w:rsidRDefault="0089485B" w14:paraId="7CBFD60A" wp14:textId="77777777">
      <w:pPr>
        <w:spacing w:after="243" w:line="259" w:lineRule="auto"/>
        <w:ind w:left="0" w:right="4166" w:firstLine="0"/>
        <w:jc w:val="right"/>
      </w:pPr>
      <w:r>
        <w:rPr>
          <w:b/>
        </w:rPr>
        <w:t>Abstract</w:t>
      </w:r>
    </w:p>
    <w:p xmlns:wp14="http://schemas.microsoft.com/office/word/2010/wordml" w:rsidR="00000000" w:rsidRDefault="0089485B" w14:paraId="3FE9F23F" wp14:textId="77777777"/>
    <w:p xmlns:wp14="http://schemas.microsoft.com/office/word/2010/wordml" w:rsidR="00000000" w:rsidRDefault="0089485B" w14:paraId="57D42154" wp14:textId="77777777">
      <w:pPr>
        <w:ind w:left="0" w:firstLine="0"/>
      </w:pPr>
      <w:r>
        <w:rPr>
          <w:szCs w:val="24"/>
        </w:rPr>
        <w:t xml:space="preserve">     </w:t>
      </w:r>
      <w:r>
        <w:rPr>
          <w:sz w:val="28"/>
          <w:szCs w:val="28"/>
        </w:rPr>
        <w:t xml:space="preserve"> </w:t>
      </w:r>
      <w:r>
        <w:rPr>
          <w:sz w:val="28"/>
          <w:szCs w:val="28"/>
        </w:rPr>
        <w:t xml:space="preserve">With the development of science and technology, more people especially young teenagers do not want to pay more attention to  TV </w:t>
      </w:r>
      <w:r>
        <w:rPr>
          <w:sz w:val="28"/>
          <w:szCs w:val="28"/>
        </w:rPr>
        <w:t xml:space="preserve">shows </w:t>
      </w:r>
      <w:r>
        <w:rPr>
          <w:sz w:val="28"/>
          <w:szCs w:val="28"/>
        </w:rPr>
        <w:t xml:space="preserve">. Nowadays the challenge of  </w:t>
      </w:r>
      <w:r>
        <w:rPr>
          <w:sz w:val="28"/>
          <w:szCs w:val="28"/>
        </w:rPr>
        <w:t>such industry</w:t>
      </w:r>
      <w:r>
        <w:rPr>
          <w:sz w:val="28"/>
          <w:szCs w:val="28"/>
        </w:rPr>
        <w:t xml:space="preserve"> is how to attract the audience's</w:t>
      </w:r>
      <w:r>
        <w:rPr>
          <w:sz w:val="28"/>
          <w:szCs w:val="28"/>
        </w:rPr>
        <w:t xml:space="preserve"> attention, so as to improve the audience rating of TV </w:t>
      </w:r>
      <w:r>
        <w:rPr>
          <w:sz w:val="28"/>
          <w:szCs w:val="28"/>
        </w:rPr>
        <w:t>shows and movies</w:t>
      </w:r>
      <w:r>
        <w:rPr>
          <w:sz w:val="28"/>
          <w:szCs w:val="28"/>
        </w:rPr>
        <w:t xml:space="preserve">. This paper proposes a recommendation system, which can improve audience rating. </w:t>
      </w:r>
      <w:r>
        <w:rPr>
          <w:sz w:val="28"/>
          <w:szCs w:val="28"/>
        </w:rPr>
        <w:t xml:space="preserve">In this system we have used dataset of 5000 movies. This system uses two type of recommendation system </w:t>
      </w:r>
      <w:r>
        <w:rPr>
          <w:sz w:val="28"/>
          <w:szCs w:val="28"/>
        </w:rPr>
        <w:t xml:space="preserve">1: Demographic 2: content based. Demographic system uses IMDB formula </w:t>
      </w:r>
      <w:r>
        <w:rPr>
          <w:sz w:val="28"/>
          <w:szCs w:val="28"/>
        </w:rPr>
        <w:t xml:space="preserve">to find top popular movies next in this system system we use countvectorizer and cosine similarity to find movies similar to users likes </w:t>
      </w:r>
    </w:p>
    <w:p xmlns:wp14="http://schemas.microsoft.com/office/word/2010/wordml" w:rsidR="00000000" w:rsidRDefault="0089485B" w14:paraId="1F72F646" wp14:textId="77777777">
      <w:pPr>
        <w:ind w:left="0" w:firstLine="0"/>
        <w:rPr>
          <w:sz w:val="28"/>
          <w:szCs w:val="28"/>
        </w:rPr>
      </w:pPr>
    </w:p>
    <w:p xmlns:wp14="http://schemas.microsoft.com/office/word/2010/wordml" w:rsidR="00000000" w:rsidRDefault="0089485B" w14:paraId="2F0DDD35" wp14:textId="77777777">
      <w:pPr>
        <w:ind w:left="0" w:firstLine="0"/>
        <w:sectPr w:rsidR="00000000">
          <w:footerReference w:type="default" r:id="rId8"/>
          <w:footerReference w:type="first" r:id="rId9"/>
          <w:pgSz w:w="11906" w:h="16838" w:orient="portrait"/>
          <w:pgMar w:top="1944" w:right="1105" w:bottom="1671" w:left="1440" w:header="720" w:footer="720" w:gutter="0"/>
          <w:cols w:space="720"/>
          <w:docGrid w:linePitch="240" w:charSpace="-6145"/>
        </w:sectPr>
      </w:pPr>
      <w:r>
        <w:rPr>
          <w:sz w:val="28"/>
          <w:szCs w:val="28"/>
        </w:rPr>
        <w:t xml:space="preserve">          </w:t>
      </w:r>
    </w:p>
    <w:p xmlns:wp14="http://schemas.microsoft.com/office/word/2010/wordml" w:rsidR="00000000" w:rsidRDefault="0089485B" w14:paraId="406425CA" wp14:textId="77777777">
      <w:pPr>
        <w:pStyle w:val="Heading1"/>
        <w:spacing w:before="0" w:after="426"/>
        <w:ind w:left="-5" w:firstLine="0"/>
      </w:pPr>
      <w:r>
        <w:t>Contents</w:t>
      </w:r>
    </w:p>
    <w:p xmlns:wp14="http://schemas.microsoft.com/office/word/2010/wordml" w:rsidR="00000000" w:rsidRDefault="0089485B" w14:paraId="20EDDA8B" wp14:textId="77777777">
      <w:pPr>
        <w:numPr>
          <w:ilvl w:val="0"/>
          <w:numId w:val="1"/>
        </w:numPr>
        <w:spacing w:after="160" w:line="259" w:lineRule="auto"/>
        <w:ind w:hanging="351"/>
        <w:jc w:val="left"/>
      </w:pPr>
      <w:r>
        <w:rPr>
          <w:b/>
        </w:rPr>
        <w:t>Introduction</w:t>
      </w:r>
      <w:r>
        <w:rPr>
          <w:b/>
        </w:rPr>
        <w:tab/>
      </w:r>
      <w:r>
        <w:rPr>
          <w:b/>
        </w:rPr>
        <w:t>1</w:t>
      </w:r>
    </w:p>
    <w:p xmlns:wp14="http://schemas.microsoft.com/office/word/2010/wordml" w:rsidR="00000000" w:rsidRDefault="0089485B" w14:paraId="3FAACBAE" wp14:textId="77777777">
      <w:pPr>
        <w:numPr>
          <w:ilvl w:val="1"/>
          <w:numId w:val="1"/>
        </w:numPr>
        <w:spacing w:after="160" w:line="259" w:lineRule="auto"/>
        <w:ind w:hanging="539"/>
        <w:jc w:val="left"/>
      </w:pPr>
      <w:r>
        <w:t xml:space="preserve">Section . . </w:t>
      </w:r>
      <w:r>
        <w:t>. . . . . . . . . . . . . . . . . . . . . . . . . . . . . . . . . . . . .</w:t>
      </w:r>
      <w:r>
        <w:tab/>
      </w:r>
      <w:r>
        <w:t>1</w:t>
      </w:r>
    </w:p>
    <w:p xmlns:wp14="http://schemas.microsoft.com/office/word/2010/wordml" w:rsidR="00000000" w:rsidRDefault="0089485B" w14:paraId="5F3A771E" wp14:textId="77777777">
      <w:pPr>
        <w:numPr>
          <w:ilvl w:val="2"/>
          <w:numId w:val="1"/>
        </w:numPr>
        <w:spacing w:after="160" w:line="259" w:lineRule="auto"/>
        <w:ind w:hanging="749"/>
        <w:jc w:val="left"/>
      </w:pPr>
      <w:r>
        <w:t>Subsection . . . . . . . . . . . . . . . . . . . . . . . . . . . . . . . . .</w:t>
      </w:r>
      <w:r>
        <w:tab/>
      </w:r>
      <w:r>
        <w:t>1</w:t>
      </w:r>
    </w:p>
    <w:p xmlns:wp14="http://schemas.microsoft.com/office/word/2010/wordml" w:rsidR="00000000" w:rsidRDefault="0089485B" w14:paraId="52A6EBE9" wp14:textId="77777777">
      <w:pPr>
        <w:numPr>
          <w:ilvl w:val="2"/>
          <w:numId w:val="1"/>
        </w:numPr>
        <w:spacing w:after="160" w:line="259" w:lineRule="auto"/>
        <w:ind w:hanging="749"/>
        <w:jc w:val="left"/>
      </w:pPr>
      <w:r>
        <w:t>Use of Bullets . . . . . . . . . . . . . . . . . . . . . . . . . . . . . . .</w:t>
      </w:r>
      <w:r>
        <w:tab/>
      </w:r>
      <w:r>
        <w:t>2</w:t>
      </w:r>
    </w:p>
    <w:p xmlns:wp14="http://schemas.microsoft.com/office/word/2010/wordml" w:rsidR="00000000" w:rsidRDefault="0089485B" w14:paraId="511CB883" wp14:textId="77777777">
      <w:pPr>
        <w:numPr>
          <w:ilvl w:val="2"/>
          <w:numId w:val="1"/>
        </w:numPr>
        <w:spacing w:after="160" w:line="259" w:lineRule="auto"/>
        <w:ind w:hanging="749"/>
        <w:jc w:val="left"/>
      </w:pPr>
      <w:r>
        <w:t xml:space="preserve">Use of Tables . . . . </w:t>
      </w:r>
      <w:r>
        <w:t>. . . . . . . . . . . . . . . . . . . . . . . . . . .</w:t>
      </w:r>
      <w:r>
        <w:tab/>
      </w:r>
      <w:r>
        <w:t>2</w:t>
      </w:r>
    </w:p>
    <w:p xmlns:wp14="http://schemas.microsoft.com/office/word/2010/wordml" w:rsidR="00000000" w:rsidRDefault="0089485B" w14:paraId="1C6FF994" wp14:textId="77777777">
      <w:pPr>
        <w:numPr>
          <w:ilvl w:val="0"/>
          <w:numId w:val="1"/>
        </w:numPr>
        <w:spacing w:after="160" w:line="259" w:lineRule="auto"/>
        <w:ind w:hanging="351"/>
        <w:jc w:val="left"/>
      </w:pPr>
      <w:r>
        <w:rPr>
          <w:b/>
        </w:rPr>
        <w:t xml:space="preserve">Literature Review                </w:t>
      </w:r>
      <w:r>
        <w:rPr>
          <w:b/>
        </w:rPr>
        <w:t>3</w:t>
      </w:r>
    </w:p>
    <w:p xmlns:wp14="http://schemas.microsoft.com/office/word/2010/wordml" w:rsidR="00000000" w:rsidRDefault="0089485B" w14:paraId="3931100A" wp14:textId="77777777">
      <w:pPr>
        <w:numPr>
          <w:ilvl w:val="0"/>
          <w:numId w:val="1"/>
        </w:numPr>
        <w:spacing w:after="160" w:line="259" w:lineRule="auto"/>
        <w:ind w:hanging="351"/>
        <w:jc w:val="left"/>
      </w:pPr>
      <w:r>
        <w:rPr>
          <w:b/>
        </w:rPr>
        <w:t xml:space="preserve">Chapter 3                            </w:t>
      </w:r>
      <w:r>
        <w:rPr>
          <w:b/>
        </w:rPr>
        <w:tab/>
      </w:r>
      <w:r>
        <w:rPr>
          <w:b/>
        </w:rPr>
        <w:t>5</w:t>
      </w:r>
    </w:p>
    <w:p xmlns:wp14="http://schemas.microsoft.com/office/word/2010/wordml" w:rsidR="00000000" w:rsidRDefault="0089485B" w14:paraId="6DF61B6E" wp14:textId="326EE4E2">
      <w:pPr>
        <w:numPr>
          <w:ilvl w:val="0"/>
          <w:numId w:val="1"/>
        </w:numPr>
        <w:spacing w:after="160" w:line="259" w:lineRule="auto"/>
        <w:ind w:hanging="351"/>
        <w:jc w:val="left"/>
        <w:rPr/>
      </w:pPr>
      <w:r w:rsidRPr="329F6327">
        <w:rPr>
          <w:b w:val="1"/>
          <w:bCs w:val="1"/>
        </w:rPr>
        <w:t>Result</w:t>
      </w:r>
      <w:r w:rsidRPr="329F6327">
        <w:rPr>
          <w:b w:val="1"/>
          <w:bCs w:val="1"/>
        </w:rPr>
        <w:t xml:space="preserve">                                  </w:t>
      </w:r>
      <w:r>
        <w:rPr>
          <w:b/>
        </w:rPr>
        <w:tab/>
      </w:r>
      <w:r w:rsidRPr="329F6327">
        <w:rPr>
          <w:b w:val="1"/>
          <w:bCs w:val="1"/>
        </w:rPr>
        <w:t>6</w:t>
      </w:r>
    </w:p>
    <w:p xmlns:wp14="http://schemas.microsoft.com/office/word/2010/wordml" w:rsidR="00000000" w:rsidRDefault="0089485B" w14:paraId="757F0DAD" wp14:textId="643B87D0">
      <w:pPr>
        <w:numPr>
          <w:ilvl w:val="0"/>
          <w:numId w:val="1"/>
        </w:numPr>
        <w:spacing w:after="160" w:line="259" w:lineRule="auto"/>
        <w:ind w:hanging="351"/>
        <w:jc w:val="left"/>
        <w:rPr/>
      </w:pPr>
      <w:r w:rsidRPr="329F6327">
        <w:rPr>
          <w:b w:val="1"/>
          <w:bCs w:val="1"/>
        </w:rPr>
        <w:t>Conclusions and Future Scope</w:t>
      </w:r>
      <w:r w:rsidRPr="329F6327">
        <w:rPr>
          <w:b w:val="1"/>
          <w:bCs w:val="1"/>
        </w:rPr>
        <w:t xml:space="preserve">                 </w:t>
      </w:r>
      <w:r>
        <w:rPr>
          <w:b/>
        </w:rPr>
        <w:tab/>
      </w:r>
      <w:r w:rsidRPr="329F6327">
        <w:rPr>
          <w:b w:val="1"/>
          <w:bCs w:val="1"/>
        </w:rPr>
        <w:t>6</w:t>
      </w:r>
    </w:p>
    <w:p xmlns:wp14="http://schemas.microsoft.com/office/word/2010/wordml" w:rsidR="00000000" w:rsidRDefault="0089485B" w14:paraId="624EB0A3" wp14:textId="6C37E52A">
      <w:pPr>
        <w:tabs>
          <w:tab w:val="right" w:pos="9360"/>
        </w:tabs>
        <w:spacing w:after="160" w:line="259" w:lineRule="auto"/>
        <w:ind w:left="0" w:firstLine="0"/>
        <w:jc w:val="left"/>
      </w:pPr>
      <w:r w:rsidRPr="329F6327">
        <w:rPr>
          <w:b w:val="1"/>
          <w:bCs w:val="1"/>
        </w:rPr>
        <w:t>Bibliography</w:t>
      </w:r>
      <w:r w:rsidRPr="329F6327">
        <w:rPr>
          <w:b w:val="1"/>
          <w:bCs w:val="1"/>
        </w:rPr>
        <w:t xml:space="preserve">           </w:t>
      </w:r>
      <w:r>
        <w:rPr>
          <w:b/>
        </w:rPr>
        <w:tab/>
      </w:r>
      <w:r w:rsidRPr="329F6327">
        <w:rPr>
          <w:b w:val="1"/>
          <w:bCs w:val="1"/>
        </w:rPr>
        <w:t>6</w:t>
      </w:r>
    </w:p>
    <w:p xmlns:wp14="http://schemas.microsoft.com/office/word/2010/wordml" w:rsidR="00000000" w:rsidRDefault="0089485B" w14:paraId="7578CD70" wp14:textId="4A96E2B6">
      <w:pPr>
        <w:tabs>
          <w:tab w:val="right" w:pos="9360"/>
        </w:tabs>
        <w:spacing w:after="160" w:line="259" w:lineRule="auto"/>
        <w:ind w:left="0" w:firstLine="0"/>
        <w:jc w:val="left"/>
      </w:pPr>
      <w:r w:rsidRPr="329F6327">
        <w:rPr>
          <w:b w:val="1"/>
          <w:bCs w:val="1"/>
        </w:rPr>
        <w:t>Appendices</w:t>
      </w:r>
      <w:r w:rsidRPr="329F6327">
        <w:rPr>
          <w:b w:val="1"/>
          <w:bCs w:val="1"/>
        </w:rPr>
        <w:t xml:space="preserve">                  </w:t>
      </w:r>
      <w:r>
        <w:rPr>
          <w:b/>
        </w:rPr>
        <w:tab/>
      </w:r>
      <w:r w:rsidRPr="329F6327">
        <w:rPr>
          <w:b w:val="1"/>
          <w:bCs w:val="1"/>
        </w:rPr>
        <w:t>7</w:t>
      </w:r>
    </w:p>
    <w:p xmlns:wp14="http://schemas.microsoft.com/office/word/2010/wordml" w:rsidR="00000000" w:rsidRDefault="0089485B" wp14:textId="77777777" w14:paraId="464CFBC0">
      <w:pPr>
        <w:tabs>
          <w:tab w:val="right" w:pos="9360"/>
        </w:tabs>
        <w:spacing w:after="160" w:line="259" w:lineRule="auto"/>
        <w:ind w:left="0" w:firstLine="0"/>
        <w:jc w:val="left"/>
      </w:pPr>
      <w:r>
        <w:rPr/>
        <w:t>Appendix-A . . . . . . . . . . . . . . . . . . . . . . .</w:t>
      </w:r>
      <w:r>
        <w:rPr/>
        <w:t xml:space="preserve"> . . . . . . . . . . . . . . . .</w:t>
      </w:r>
      <w:r>
        <w:tab/>
      </w:r>
      <w:r>
        <w:rPr/>
        <w:t>8</w:t>
      </w:r>
    </w:p>
    <w:p xmlns:wp14="http://schemas.microsoft.com/office/word/2010/wordml" w:rsidR="00000000" w:rsidRDefault="0089485B" w14:paraId="08CE6F91" wp14:textId="77777777">
      <w:pPr>
        <w:tabs>
          <w:tab w:val="right" w:pos="9360"/>
        </w:tabs>
        <w:spacing w:after="160" w:line="259" w:lineRule="auto"/>
        <w:ind w:left="0" w:firstLine="0"/>
        <w:jc w:val="left"/>
        <w:rPr>
          <w:b/>
        </w:rPr>
      </w:pPr>
    </w:p>
    <w:p xmlns:wp14="http://schemas.microsoft.com/office/word/2010/wordml" w:rsidR="00000000" w:rsidRDefault="0089485B" w14:paraId="61CDCEAD" wp14:textId="77777777">
      <w:pPr>
        <w:tabs>
          <w:tab w:val="right" w:pos="9360"/>
        </w:tabs>
        <w:spacing w:after="160" w:line="259" w:lineRule="auto"/>
        <w:ind w:left="0" w:firstLine="0"/>
        <w:jc w:val="left"/>
        <w:rPr>
          <w:b/>
        </w:rPr>
      </w:pPr>
    </w:p>
    <w:p xmlns:wp14="http://schemas.microsoft.com/office/word/2010/wordml" w:rsidR="00000000" w:rsidRDefault="0089485B" w14:paraId="6BB9E253" wp14:textId="77777777">
      <w:pPr>
        <w:spacing w:after="483" w:line="259" w:lineRule="auto"/>
        <w:ind w:left="0" w:firstLine="0"/>
        <w:jc w:val="left"/>
      </w:pPr>
    </w:p>
    <w:p xmlns:wp14="http://schemas.microsoft.com/office/word/2010/wordml" w:rsidR="00000000" w:rsidRDefault="0089485B" w14:paraId="15D59032" wp14:textId="77777777">
      <w:pPr>
        <w:pStyle w:val="Heading1"/>
        <w:pageBreakBefore/>
        <w:spacing w:before="0" w:after="0"/>
        <w:ind w:left="361"/>
        <w:jc w:val="center"/>
      </w:pPr>
      <w:r>
        <w:t>Keywords</w:t>
      </w:r>
    </w:p>
    <w:p xmlns:wp14="http://schemas.microsoft.com/office/word/2010/wordml" w:rsidR="00000000" w:rsidRDefault="0089485B" w14:paraId="23DE523C" wp14:textId="77777777">
      <w:pPr>
        <w:ind w:left="0" w:firstLine="0"/>
      </w:pPr>
    </w:p>
    <w:p xmlns:wp14="http://schemas.microsoft.com/office/word/2010/wordml" w:rsidR="00000000" w:rsidRDefault="0089485B" w14:paraId="755BD6D7" wp14:textId="77777777">
      <w:pPr>
        <w:pStyle w:val="Master1-Layout2-obj-Title-and-ContentLTGliederung1"/>
        <w:spacing w:before="200" w:line="200" w:lineRule="atLeast"/>
        <w:ind w:left="540" w:hanging="540"/>
      </w:pPr>
      <w:r>
        <w:rPr>
          <w:rFonts w:ascii="Century Gothic" w:hAnsi="Century Gothic"/>
          <w:sz w:val="40"/>
        </w:rPr>
        <w:t>1.</w:t>
      </w:r>
      <w:r>
        <w:rPr>
          <w:rFonts w:ascii="Century Gothic" w:hAnsi="Century Gothic"/>
          <w:sz w:val="40"/>
        </w:rPr>
        <w:t>Recommendation System</w:t>
      </w:r>
    </w:p>
    <w:p xmlns:wp14="http://schemas.microsoft.com/office/word/2010/wordml" w:rsidR="00000000" w:rsidRDefault="0089485B" w14:paraId="0C64BBFB" wp14:textId="77777777">
      <w:pPr>
        <w:pStyle w:val="Master1-Layout2-obj-Title-and-ContentLTGliederung1"/>
        <w:spacing w:before="200" w:line="200" w:lineRule="atLeast"/>
        <w:ind w:left="540" w:hanging="540"/>
      </w:pPr>
      <w:r>
        <w:rPr>
          <w:rFonts w:ascii="Century Gothic" w:hAnsi="Century Gothic"/>
          <w:sz w:val="40"/>
        </w:rPr>
        <w:t>2.</w:t>
      </w:r>
      <w:r>
        <w:rPr>
          <w:rFonts w:ascii="Century Gothic" w:hAnsi="Century Gothic"/>
          <w:sz w:val="40"/>
        </w:rPr>
        <w:t>TRP rating</w:t>
      </w:r>
    </w:p>
    <w:p xmlns:wp14="http://schemas.microsoft.com/office/word/2010/wordml" w:rsidR="00000000" w:rsidRDefault="0089485B" w14:paraId="24E2BC6F" wp14:textId="77777777">
      <w:pPr>
        <w:pStyle w:val="Master1-Layout2-obj-Title-and-ContentLTGliederung1"/>
        <w:spacing w:before="200" w:line="200" w:lineRule="atLeast"/>
        <w:ind w:left="540" w:hanging="540"/>
      </w:pPr>
      <w:r>
        <w:rPr>
          <w:rFonts w:ascii="Century Gothic" w:hAnsi="Century Gothic"/>
          <w:sz w:val="40"/>
        </w:rPr>
        <w:t>3.</w:t>
      </w:r>
      <w:r>
        <w:rPr>
          <w:rFonts w:ascii="Century Gothic" w:hAnsi="Century Gothic"/>
          <w:sz w:val="40"/>
        </w:rPr>
        <w:t>Netflix Shows recommendation</w:t>
      </w:r>
    </w:p>
    <w:p xmlns:wp14="http://schemas.microsoft.com/office/word/2010/wordml" w:rsidR="00000000" w:rsidRDefault="0089485B" w14:paraId="79656D4C" wp14:textId="77777777">
      <w:pPr>
        <w:pStyle w:val="Master1-Layout2-obj-Title-and-ContentLTGliederung1"/>
        <w:spacing w:before="200" w:line="200" w:lineRule="atLeast"/>
        <w:ind w:left="540" w:hanging="540"/>
      </w:pPr>
      <w:r>
        <w:rPr>
          <w:rFonts w:ascii="Century Gothic" w:hAnsi="Century Gothic"/>
          <w:sz w:val="40"/>
        </w:rPr>
        <w:t>4.</w:t>
      </w:r>
      <w:r>
        <w:rPr>
          <w:rFonts w:ascii="Century Gothic" w:hAnsi="Century Gothic"/>
          <w:sz w:val="40"/>
        </w:rPr>
        <w:t>Data Mining</w:t>
      </w:r>
    </w:p>
    <w:p xmlns:wp14="http://schemas.microsoft.com/office/word/2010/wordml" w:rsidR="00000000" w:rsidRDefault="0089485B" w14:paraId="1B354944" wp14:textId="77777777">
      <w:pPr>
        <w:pStyle w:val="Master1-Layout2-obj-Title-and-ContentLTGliederung1"/>
        <w:spacing w:before="200" w:line="200" w:lineRule="atLeast"/>
        <w:ind w:left="540" w:hanging="540"/>
      </w:pPr>
      <w:r>
        <w:rPr>
          <w:rFonts w:ascii="Century Gothic" w:hAnsi="Century Gothic"/>
          <w:sz w:val="40"/>
        </w:rPr>
        <w:t>5.</w:t>
      </w:r>
      <w:r>
        <w:rPr>
          <w:rFonts w:ascii="Century Gothic" w:hAnsi="Century Gothic"/>
          <w:sz w:val="40"/>
        </w:rPr>
        <w:t>DataSet</w:t>
      </w:r>
    </w:p>
    <w:p xmlns:wp14="http://schemas.microsoft.com/office/word/2010/wordml" w:rsidR="00000000" w:rsidRDefault="0089485B" w14:paraId="52E56223" wp14:textId="77777777"/>
    <w:p xmlns:wp14="http://schemas.microsoft.com/office/word/2010/wordml" w:rsidR="00000000" w:rsidRDefault="0089485B" w14:paraId="07547A01" wp14:textId="77777777">
      <w:pPr>
        <w:sectPr w:rsidR="00000000">
          <w:footerReference w:type="even" r:id="rId10"/>
          <w:footerReference w:type="default" r:id="rId11"/>
          <w:footerReference w:type="first" r:id="rId12"/>
          <w:pgSz w:w="11906" w:h="16838" w:orient="portrait"/>
          <w:pgMar w:top="1440" w:right="1106" w:bottom="6569" w:left="1440" w:header="720" w:footer="1074" w:gutter="0"/>
          <w:pgNumType w:start="1"/>
          <w:cols w:space="720"/>
          <w:docGrid w:linePitch="240" w:charSpace="-6145"/>
        </w:sectPr>
      </w:pPr>
    </w:p>
    <w:p xmlns:wp14="http://schemas.microsoft.com/office/word/2010/wordml" w:rsidR="00000000" w:rsidP="329F6327" w:rsidRDefault="0089485B" w14:paraId="11F3E175" wp14:textId="77777777">
      <w:pPr>
        <w:pStyle w:val="Heading1"/>
        <w:jc w:val="left"/>
      </w:pPr>
      <w:r w:rsidR="329F6327">
        <w:rPr/>
        <w:t>Chapter 1</w:t>
      </w:r>
    </w:p>
    <w:p xmlns:wp14="http://schemas.microsoft.com/office/word/2010/wordml" w:rsidR="00000000" w:rsidP="61E3CE79" w:rsidRDefault="0089485B" w14:paraId="66FE3563" wp14:textId="73E17CE8">
      <w:pPr>
        <w:pStyle w:val="Heading1"/>
        <w:spacing w:before="0" w:after="454" w:line="200" w:lineRule="atLeast"/>
        <w:ind w:left="-5"/>
        <w:jc w:val="left"/>
      </w:pPr>
      <w:r w:rsidR="61E3CE79">
        <w:rPr/>
        <w:t>Introduction</w:t>
      </w:r>
    </w:p>
    <w:p xmlns:wp14="http://schemas.microsoft.com/office/word/2010/wordml" w:rsidR="00000000" w:rsidP="61E3CE79" w:rsidRDefault="0089485B" w14:paraId="5A2F1856" wp14:textId="61521984">
      <w:pPr>
        <w:pStyle w:val="Heading1"/>
        <w:spacing w:before="0" w:after="454" w:line="200" w:lineRule="atLeast"/>
        <w:ind w:left="-5"/>
        <w:jc w:val="left"/>
        <w:rPr>
          <w:rFonts w:ascii="Century Gothic" w:hAnsi="Century Gothic"/>
          <w:b w:val="0"/>
          <w:bCs w:val="0"/>
          <w:sz w:val="32"/>
          <w:szCs w:val="32"/>
        </w:rPr>
      </w:pPr>
      <w:r w:rsidRPr="61E3CE79" w:rsidR="61E3CE79">
        <w:rPr>
          <w:rFonts w:ascii="Century Gothic" w:hAnsi="Century Gothic"/>
          <w:b w:val="0"/>
          <w:bCs w:val="0"/>
          <w:sz w:val="32"/>
          <w:szCs w:val="32"/>
        </w:rPr>
        <w:t>With the development of mobile Internet, the TV industry is facing threats and challenges. This is because Big Data is changing the industry. The primary task of TV industry like Netflix is how to take the advantage of Big Data technology.</w:t>
      </w:r>
    </w:p>
    <w:p xmlns:wp14="http://schemas.microsoft.com/office/word/2010/wordml" w:rsidR="00000000" w:rsidP="61E3CE79" w:rsidRDefault="0089485B" w14:paraId="458F492C" wp14:textId="0BDD31AB">
      <w:pPr>
        <w:pStyle w:val="Master1-Layout2-obj-Title-and-ContentLTGliederung1"/>
        <w:spacing w:before="200" w:line="200" w:lineRule="atLeast"/>
        <w:ind/>
        <w:jc w:val="left"/>
        <w:rPr>
          <w:sz w:val="32"/>
          <w:szCs w:val="32"/>
        </w:rPr>
      </w:pPr>
      <w:r w:rsidRPr="61E3CE79" w:rsidR="61E3CE79">
        <w:rPr>
          <w:rFonts w:ascii="Century Gothic" w:hAnsi="Century Gothic"/>
          <w:sz w:val="32"/>
          <w:szCs w:val="32"/>
        </w:rPr>
        <w:t xml:space="preserve">For Netflix programs, audience rating is the metrics whether the program is good or not. The more time the audience is watching the particular </w:t>
      </w:r>
      <w:proofErr w:type="gramStart"/>
      <w:r w:rsidRPr="61E3CE79" w:rsidR="61E3CE79">
        <w:rPr>
          <w:rFonts w:ascii="Century Gothic" w:hAnsi="Century Gothic"/>
          <w:sz w:val="32"/>
          <w:szCs w:val="32"/>
        </w:rPr>
        <w:t>show ,the</w:t>
      </w:r>
      <w:proofErr w:type="gramEnd"/>
      <w:r w:rsidRPr="61E3CE79" w:rsidR="61E3CE79">
        <w:rPr>
          <w:rFonts w:ascii="Century Gothic" w:hAnsi="Century Gothic"/>
          <w:sz w:val="32"/>
          <w:szCs w:val="32"/>
        </w:rPr>
        <w:t xml:space="preserve"> more popular the show is for the Audience.</w:t>
      </w:r>
      <w:proofErr w:type="gramStart"/>
      <w:proofErr w:type="gramEnd"/>
    </w:p>
    <w:p xmlns:wp14="http://schemas.microsoft.com/office/word/2010/wordml" w:rsidR="00000000" w:rsidP="61E3CE79" w:rsidRDefault="0089485B" w14:paraId="7194015C" wp14:textId="3359CDDE">
      <w:pPr>
        <w:pStyle w:val="Master1-Layout2-obj-Title-and-ContentLTGliederung1"/>
        <w:ind/>
        <w:jc w:val="left"/>
      </w:pPr>
      <w:r w:rsidRPr="61E3CE79" w:rsidR="61E3CE79">
        <w:rPr>
          <w:rFonts w:ascii="Century Gothic" w:hAnsi="Century Gothic"/>
          <w:sz w:val="32"/>
          <w:szCs w:val="32"/>
        </w:rPr>
        <w:t>This paper proposes a TV program recommendation system. The system is based on Big Data technology and Data Mining and Analytics which can automatically push programs to audience according to their hobbies.</w:t>
      </w:r>
    </w:p>
    <w:p xmlns:wp14="http://schemas.microsoft.com/office/word/2010/wordml" w:rsidR="00000000" w:rsidP="61E3CE79" w:rsidRDefault="0089485B" w14:paraId="5B0A2A8B" wp14:textId="1C20A2D2">
      <w:pPr>
        <w:pStyle w:val="Master1-Layout2-obj-Title-and-ContentLTGliederung1"/>
        <w:spacing w:before="200" w:line="200" w:lineRule="atLeast"/>
        <w:ind w:left="540" w:hanging="540"/>
        <w:jc w:val="left"/>
        <w:rPr>
          <w:rFonts w:ascii="Century Gothic" w:hAnsi="Century Gothic"/>
          <w:sz w:val="32"/>
          <w:szCs w:val="32"/>
        </w:rPr>
      </w:pPr>
    </w:p>
    <w:p xmlns:wp14="http://schemas.microsoft.com/office/word/2010/wordml" w:rsidR="00000000" w:rsidP="61E3CE79" w:rsidRDefault="0089485B" w14:paraId="56750D12" wp14:textId="10923F19">
      <w:pPr>
        <w:pStyle w:val="Master1-Layout2-obj-Title-and-ContentLTGliederung1"/>
        <w:spacing w:before="200" w:line="200" w:lineRule="atLeast"/>
        <w:ind w:left="0" w:hanging="0"/>
        <w:jc w:val="left"/>
        <w:rPr>
          <w:rFonts w:ascii="Century Gothic" w:hAnsi="Century Gothic"/>
          <w:sz w:val="32"/>
          <w:szCs w:val="32"/>
        </w:rPr>
      </w:pPr>
      <w:r w:rsidRPr="61E3CE79" w:rsidR="61E3CE79">
        <w:rPr>
          <w:rFonts w:ascii="Century Gothic" w:hAnsi="Century Gothic"/>
          <w:sz w:val="32"/>
          <w:szCs w:val="32"/>
        </w:rPr>
        <w:t>This program recommendation system is designed to improve</w:t>
      </w:r>
      <w:r w:rsidRPr="61E3CE79" w:rsidR="61E3CE79">
        <w:rPr>
          <w:rFonts w:ascii="Century Gothic" w:hAnsi="Century Gothic"/>
          <w:sz w:val="32"/>
          <w:szCs w:val="32"/>
        </w:rPr>
        <w:t xml:space="preserve"> </w:t>
      </w:r>
      <w:r w:rsidRPr="61E3CE79" w:rsidR="61E3CE79">
        <w:rPr>
          <w:rFonts w:ascii="Century Gothic" w:hAnsi="Century Gothic"/>
          <w:sz w:val="32"/>
          <w:szCs w:val="32"/>
        </w:rPr>
        <w:t xml:space="preserve">audience rating, and catch the attention of audiences. The </w:t>
      </w:r>
    </w:p>
    <w:p xmlns:wp14="http://schemas.microsoft.com/office/word/2010/wordml" w:rsidR="00000000" w:rsidP="61E3CE79" w:rsidRDefault="0089485B" w14:paraId="73E8EE3C" wp14:textId="4AAF6C32">
      <w:pPr>
        <w:pStyle w:val="Master1-Layout2-obj-Title-and-ContentLTGliederung1"/>
        <w:spacing w:before="200" w:line="200" w:lineRule="atLeast"/>
        <w:ind w:left="0" w:hanging="0"/>
        <w:jc w:val="left"/>
        <w:rPr>
          <w:rFonts w:ascii="Century Gothic" w:hAnsi="Century Gothic"/>
          <w:sz w:val="32"/>
          <w:szCs w:val="32"/>
        </w:rPr>
      </w:pPr>
      <w:r w:rsidRPr="61E3CE79" w:rsidR="61E3CE79">
        <w:rPr>
          <w:rFonts w:ascii="Century Gothic" w:hAnsi="Century Gothic"/>
          <w:sz w:val="32"/>
          <w:szCs w:val="32"/>
        </w:rPr>
        <w:t>system is based on massive user data, and data mining algorithms to analyze the user's interests.</w:t>
      </w:r>
    </w:p>
    <w:p w:rsidR="61E3CE79" w:rsidP="61E3CE79" w:rsidRDefault="61E3CE79" w14:paraId="6E9CB2D1" w14:textId="548245CB">
      <w:pPr>
        <w:pStyle w:val="Master1-Layout2-obj-Title-and-ContentLTGliederung1"/>
        <w:spacing w:before="200" w:line="200" w:lineRule="atLeast"/>
        <w:ind w:left="0" w:hanging="0"/>
        <w:jc w:val="left"/>
        <w:rPr>
          <w:rFonts w:ascii="Century Gothic" w:hAnsi="Century Gothic"/>
          <w:sz w:val="32"/>
          <w:szCs w:val="32"/>
        </w:rPr>
      </w:pPr>
    </w:p>
    <w:p w:rsidR="61E3CE79" w:rsidP="61E3CE79" w:rsidRDefault="61E3CE79" w14:paraId="594F92DC" w14:textId="7471BEFB">
      <w:pPr>
        <w:pStyle w:val="Master1-Layout2-obj-Title-and-ContentLTGliederung1"/>
        <w:spacing w:before="200" w:line="200" w:lineRule="atLeast"/>
        <w:ind w:left="0" w:hanging="0"/>
        <w:jc w:val="left"/>
        <w:rPr>
          <w:rFonts w:ascii="Century Gothic" w:hAnsi="Century Gothic"/>
          <w:sz w:val="32"/>
          <w:szCs w:val="32"/>
        </w:rPr>
      </w:pPr>
    </w:p>
    <w:p xmlns:wp14="http://schemas.microsoft.com/office/word/2010/wordml" w:rsidR="00000000" w:rsidRDefault="0089485B" w14:paraId="6DFB9E20" wp14:textId="77777777">
      <w:pPr>
        <w:pStyle w:val="Master1-Layout2-obj-Title-and-ContentLTGliederung1"/>
        <w:spacing w:before="200" w:line="200" w:lineRule="atLeast"/>
      </w:pPr>
    </w:p>
    <w:p xmlns:wp14="http://schemas.microsoft.com/office/word/2010/wordml" w:rsidR="00000000" w:rsidRDefault="0089485B" w14:paraId="70DF9E56" wp14:textId="77777777">
      <w:pPr>
        <w:rPr>
          <w:szCs w:val="24"/>
        </w:rPr>
      </w:pPr>
    </w:p>
    <w:p xmlns:wp14="http://schemas.microsoft.com/office/word/2010/wordml" w:rsidR="00000000" w:rsidRDefault="0089485B" w14:paraId="44E871BC" wp14:textId="77777777">
      <w:pPr>
        <w:ind w:left="0" w:firstLine="0"/>
      </w:pPr>
    </w:p>
    <w:p xmlns:wp14="http://schemas.microsoft.com/office/word/2010/wordml" w:rsidR="00000000" w:rsidRDefault="0089485B" w14:paraId="144A5D23" wp14:textId="77777777">
      <w:pPr>
        <w:spacing w:after="364" w:line="259" w:lineRule="auto"/>
        <w:ind w:left="0" w:firstLine="0"/>
        <w:jc w:val="left"/>
        <w:rPr>
          <w:b/>
          <w:sz w:val="50"/>
        </w:rPr>
      </w:pPr>
    </w:p>
    <w:p xmlns:wp14="http://schemas.microsoft.com/office/word/2010/wordml" w:rsidR="00000000" w:rsidRDefault="0089485B" w14:paraId="6E9CCBE4" wp14:textId="77777777">
      <w:pPr>
        <w:spacing w:after="364" w:line="259" w:lineRule="auto"/>
        <w:ind w:left="0" w:firstLine="0"/>
        <w:jc w:val="center"/>
      </w:pPr>
      <w:r>
        <w:rPr>
          <w:b/>
          <w:sz w:val="50"/>
        </w:rPr>
        <w:t>Chapter 2</w:t>
      </w:r>
    </w:p>
    <w:p xmlns:wp14="http://schemas.microsoft.com/office/word/2010/wordml" w:rsidR="00000000" w:rsidRDefault="0089485B" w14:paraId="7F2366CD" wp14:textId="77777777">
      <w:pPr>
        <w:pStyle w:val="Heading1"/>
        <w:spacing w:before="0" w:after="454"/>
        <w:ind w:left="-5"/>
      </w:pPr>
      <w:r>
        <w:t>Literature Review</w:t>
      </w:r>
    </w:p>
    <w:p xmlns:wp14="http://schemas.microsoft.com/office/word/2010/wordml" w:rsidR="00000000" w:rsidP="61E3CE79" w:rsidRDefault="0089485B" w14:paraId="079E8CFA" wp14:textId="77777777">
      <w:pPr>
        <w:pStyle w:val="Master1-Layout2-obj-Title-and-ContentLTGliederung1"/>
        <w:ind w:left="0" w:right="1091"/>
        <w:jc w:val="left"/>
      </w:pPr>
      <w:r w:rsidRPr="61E3CE79" w:rsidR="61E3CE79">
        <w:rPr>
          <w:rFonts w:ascii="Century Gothic" w:hAnsi="Century Gothic"/>
          <w:b w:val="1"/>
          <w:bCs w:val="1"/>
          <w:i w:val="1"/>
          <w:iCs w:val="1"/>
          <w:sz w:val="32"/>
          <w:szCs w:val="32"/>
        </w:rPr>
        <w:t>1.</w:t>
      </w:r>
      <w:r w:rsidRPr="61E3CE79" w:rsidR="61E3CE79">
        <w:rPr>
          <w:rFonts w:ascii="Century Gothic" w:hAnsi="Century Gothic"/>
          <w:i w:val="1"/>
          <w:iCs w:val="1"/>
          <w:sz w:val="32"/>
          <w:szCs w:val="32"/>
        </w:rPr>
        <w:t>There are errors of program ratings recommendation</w:t>
      </w:r>
      <w:r w:rsidRPr="61E3CE79" w:rsidR="61E3CE79">
        <w:rPr>
          <w:rFonts w:ascii="Century Gothic" w:hAnsi="Century Gothic"/>
          <w:b w:val="1"/>
          <w:bCs w:val="1"/>
          <w:i w:val="1"/>
          <w:iCs w:val="1"/>
          <w:sz w:val="32"/>
          <w:szCs w:val="32"/>
        </w:rPr>
        <w:t xml:space="preserve"> </w:t>
      </w:r>
      <w:r w:rsidRPr="61E3CE79" w:rsidR="61E3CE79">
        <w:rPr>
          <w:rFonts w:ascii="Century Gothic" w:hAnsi="Century Gothic"/>
          <w:sz w:val="32"/>
          <w:szCs w:val="32"/>
        </w:rPr>
        <w:t>system, and the program list is affected by human emotion as well. Our Program Recommended system based on Big Data reasonably gives solution to those drawbacks.</w:t>
      </w:r>
    </w:p>
    <w:p w:rsidR="61E3CE79" w:rsidP="61E3CE79" w:rsidRDefault="61E3CE79" w14:paraId="60C89260" w14:textId="6D8C9EA4">
      <w:pPr>
        <w:pStyle w:val="Master1-Layout2-obj-Title-and-ContentLTGliederung1"/>
        <w:ind w:left="709" w:right="1091"/>
        <w:jc w:val="left"/>
        <w:rPr>
          <w:rFonts w:ascii="Century Gothic" w:hAnsi="Century Gothic"/>
          <w:sz w:val="32"/>
          <w:szCs w:val="32"/>
        </w:rPr>
      </w:pPr>
    </w:p>
    <w:p xmlns:wp14="http://schemas.microsoft.com/office/word/2010/wordml" w:rsidR="00000000" w:rsidP="61E3CE79" w:rsidRDefault="0089485B" w14:paraId="1076FBC7" wp14:textId="3FCA911F">
      <w:pPr>
        <w:pStyle w:val="Master1-Layout2-obj-Title-and-ContentLTGliederung1"/>
        <w:spacing w:before="200" w:line="200" w:lineRule="atLeast"/>
        <w:ind w:left="0" w:right="1091"/>
        <w:jc w:val="left"/>
        <w:rPr>
          <w:rFonts w:ascii="Century Gothic" w:hAnsi="Century Gothic"/>
          <w:sz w:val="32"/>
          <w:szCs w:val="32"/>
        </w:rPr>
      </w:pPr>
      <w:r w:rsidRPr="61E3CE79" w:rsidR="61E3CE79">
        <w:rPr>
          <w:rFonts w:ascii="Century Gothic" w:hAnsi="Century Gothic"/>
          <w:sz w:val="32"/>
          <w:szCs w:val="32"/>
        </w:rPr>
        <w:t>2. Through Data Analytics the watch time of particular Human-Machine   can be used to determine the type of shows user like to watch.</w:t>
      </w:r>
    </w:p>
    <w:p xmlns:wp14="http://schemas.microsoft.com/office/word/2010/wordml" w:rsidR="00000000" w:rsidP="329F6327" w:rsidRDefault="0089485B" w14:paraId="738610EB" wp14:textId="77777777">
      <w:pPr>
        <w:pStyle w:val="Master1-Layout2-obj-Title-and-ContentLTGliederung1"/>
        <w:spacing w:before="200" w:line="200" w:lineRule="atLeast"/>
        <w:jc w:val="both"/>
        <w:rPr>
          <w:rFonts w:ascii="Century Gothic" w:hAnsi="Century Gothic"/>
          <w:sz w:val="32"/>
          <w:szCs w:val="32"/>
        </w:rPr>
      </w:pPr>
    </w:p>
    <w:p xmlns:wp14="http://schemas.microsoft.com/office/word/2010/wordml" w:rsidR="00000000" w:rsidP="329F6327" w:rsidRDefault="0089485B" w14:paraId="637805D2" wp14:textId="77777777">
      <w:pPr>
        <w:ind w:left="720" w:right="1091" w:firstLine="0"/>
        <w:jc w:val="left"/>
        <w:rPr>
          <w:b w:val="1"/>
          <w:bCs w:val="1"/>
          <w:i w:val="1"/>
          <w:iCs w:val="1"/>
        </w:rPr>
      </w:pPr>
    </w:p>
    <w:p xmlns:wp14="http://schemas.microsoft.com/office/word/2010/wordml" w:rsidR="00000000" w:rsidP="329F6327" w:rsidRDefault="0089485B" w14:paraId="463F29E8" wp14:textId="77777777">
      <w:pPr>
        <w:ind w:left="720" w:right="1091" w:firstLine="0"/>
        <w:jc w:val="left"/>
      </w:pPr>
    </w:p>
    <w:p xmlns:wp14="http://schemas.microsoft.com/office/word/2010/wordml" w:rsidR="00000000" w:rsidP="329F6327" w:rsidRDefault="0089485B" w14:paraId="3B7B4B86" wp14:textId="77777777">
      <w:pPr>
        <w:ind w:left="720" w:right="1091" w:firstLine="0"/>
        <w:jc w:val="left"/>
      </w:pPr>
    </w:p>
    <w:p xmlns:wp14="http://schemas.microsoft.com/office/word/2010/wordml" w:rsidR="00000000" w:rsidP="329F6327" w:rsidRDefault="0089485B" w14:paraId="3A0FF5F2" wp14:textId="77777777">
      <w:pPr>
        <w:ind w:left="720" w:right="1091" w:firstLine="0"/>
        <w:jc w:val="left"/>
      </w:pPr>
    </w:p>
    <w:p xmlns:wp14="http://schemas.microsoft.com/office/word/2010/wordml" w:rsidR="00000000" w:rsidRDefault="0089485B" w14:paraId="5630AD66" wp14:textId="77777777">
      <w:pPr>
        <w:ind w:left="720" w:right="1091" w:firstLine="0"/>
      </w:pPr>
    </w:p>
    <w:p xmlns:wp14="http://schemas.microsoft.com/office/word/2010/wordml" w:rsidR="00000000" w:rsidRDefault="0089485B" w14:paraId="61829076" wp14:textId="77777777">
      <w:pPr>
        <w:ind w:left="720" w:right="1091" w:firstLine="0"/>
      </w:pPr>
    </w:p>
    <w:p xmlns:wp14="http://schemas.microsoft.com/office/word/2010/wordml" w:rsidR="00000000" w:rsidRDefault="0089485B" w14:paraId="2BA226A1" wp14:textId="77777777">
      <w:pPr>
        <w:ind w:left="1080" w:right="1091" w:firstLine="0"/>
        <w:rPr>
          <w:b/>
          <w:i/>
          <w:iCs/>
        </w:rPr>
      </w:pPr>
    </w:p>
    <w:p xmlns:wp14="http://schemas.microsoft.com/office/word/2010/wordml" w:rsidR="00000000" w:rsidRDefault="0089485B" w14:paraId="17AD93B2" wp14:textId="77777777">
      <w:pPr>
        <w:ind w:left="0" w:right="1091" w:firstLine="0"/>
      </w:pPr>
    </w:p>
    <w:p xmlns:wp14="http://schemas.microsoft.com/office/word/2010/wordml" w:rsidR="00000000" w:rsidRDefault="0089485B" w14:paraId="0DE4B5B7" wp14:textId="77777777">
      <w:pPr>
        <w:ind w:left="0" w:right="1091" w:firstLine="0"/>
      </w:pPr>
    </w:p>
    <w:p xmlns:wp14="http://schemas.microsoft.com/office/word/2010/wordml" w:rsidR="00000000" w:rsidRDefault="0089485B" w14:paraId="66204FF1" wp14:textId="77777777">
      <w:pPr>
        <w:ind w:left="0" w:right="1091" w:firstLine="0"/>
      </w:pPr>
    </w:p>
    <w:p xmlns:wp14="http://schemas.microsoft.com/office/word/2010/wordml" w:rsidR="00000000" w:rsidRDefault="0089485B" w14:paraId="2DBF0D7D" wp14:textId="77777777">
      <w:pPr>
        <w:ind w:left="0" w:right="1091" w:firstLine="0"/>
      </w:pPr>
    </w:p>
    <w:p xmlns:wp14="http://schemas.microsoft.com/office/word/2010/wordml" w:rsidR="00000000" w:rsidRDefault="0089485B" w14:paraId="6B62F1B3" wp14:textId="77777777">
      <w:pPr>
        <w:ind w:left="0" w:right="1091" w:firstLine="0"/>
      </w:pPr>
    </w:p>
    <w:p xmlns:wp14="http://schemas.microsoft.com/office/word/2010/wordml" w:rsidR="00000000" w:rsidRDefault="0089485B" w14:paraId="02F2C34E" wp14:textId="77777777">
      <w:pPr>
        <w:ind w:left="0" w:right="1091" w:firstLine="0"/>
      </w:pPr>
    </w:p>
    <w:p xmlns:wp14="http://schemas.microsoft.com/office/word/2010/wordml" w:rsidR="00000000" w:rsidRDefault="0089485B" w14:paraId="680A4E5D" wp14:textId="77777777">
      <w:pPr>
        <w:ind w:left="0" w:right="1091" w:firstLine="0"/>
      </w:pPr>
    </w:p>
    <w:p xmlns:wp14="http://schemas.microsoft.com/office/word/2010/wordml" w:rsidR="00000000" w:rsidRDefault="0089485B" w14:paraId="19219836" wp14:textId="77777777">
      <w:pPr>
        <w:ind w:left="0" w:right="1091" w:firstLine="0"/>
      </w:pPr>
    </w:p>
    <w:p xmlns:wp14="http://schemas.microsoft.com/office/word/2010/wordml" w:rsidR="00000000" w:rsidRDefault="0089485B" w14:paraId="3B873C9E" wp14:textId="77777777">
      <w:pPr>
        <w:spacing w:after="364" w:line="259" w:lineRule="auto"/>
        <w:ind w:left="0" w:firstLine="0"/>
        <w:jc w:val="center"/>
      </w:pPr>
      <w:r>
        <w:rPr>
          <w:b/>
          <w:sz w:val="50"/>
        </w:rPr>
        <w:t>Chapter 3</w:t>
      </w:r>
    </w:p>
    <w:p xmlns:wp14="http://schemas.microsoft.com/office/word/2010/wordml" w:rsidR="00000000" w:rsidRDefault="0089485B" w14:paraId="7E327F04" wp14:textId="77777777">
      <w:pPr>
        <w:spacing w:after="364" w:line="259" w:lineRule="auto"/>
        <w:ind w:left="-5"/>
        <w:jc w:val="left"/>
      </w:pPr>
      <w:r>
        <w:rPr>
          <w:b/>
          <w:sz w:val="50"/>
        </w:rPr>
        <w:t xml:space="preserve">Data </w:t>
      </w:r>
      <w:r>
        <w:rPr>
          <w:b/>
          <w:sz w:val="50"/>
        </w:rPr>
        <w:t>Analysis and Visualization</w:t>
      </w:r>
    </w:p>
    <w:p xmlns:wp14="http://schemas.microsoft.com/office/word/2010/wordml" w:rsidR="00000000" w:rsidRDefault="0089485B" w14:paraId="333BB1B7" wp14:textId="5D3920CD">
      <w:pPr>
        <w:spacing w:after="364" w:line="259" w:lineRule="auto"/>
        <w:ind w:left="-5"/>
        <w:jc w:val="left"/>
      </w:pPr>
      <w:r w:rsidR="329F6327">
        <w:rPr/>
        <w:t xml:space="preserve">We have divided the project in </w:t>
      </w:r>
      <w:r w:rsidR="329F6327">
        <w:rPr/>
        <w:t xml:space="preserve">three </w:t>
      </w:r>
      <w:r w:rsidR="329F6327">
        <w:rPr/>
        <w:t>part:</w:t>
      </w:r>
    </w:p>
    <w:p xmlns:wp14="http://schemas.microsoft.com/office/word/2010/wordml" w:rsidR="00000000" w:rsidRDefault="0089485B" w14:paraId="758B39A4" wp14:textId="4D1BC90B">
      <w:pPr>
        <w:pStyle w:val="ListParagraph"/>
        <w:numPr>
          <w:ilvl w:val="0"/>
          <w:numId w:val="4"/>
        </w:numPr>
        <w:spacing w:after="364" w:line="259" w:lineRule="auto"/>
        <w:jc w:val="left"/>
        <w:rPr/>
      </w:pPr>
      <w:r w:rsidR="329F6327">
        <w:rPr/>
        <w:t xml:space="preserve">Collected </w:t>
      </w:r>
      <w:r w:rsidR="329F6327">
        <w:rPr/>
        <w:t>t</w:t>
      </w:r>
      <w:r w:rsidR="329F6327">
        <w:rPr/>
        <w:t>he Data Set</w:t>
      </w:r>
    </w:p>
    <w:p xmlns:wp14="http://schemas.microsoft.com/office/word/2010/wordml" w:rsidR="00000000" w:rsidRDefault="0089485B" w14:paraId="3F27BA1A" wp14:textId="77777777">
      <w:pPr>
        <w:pStyle w:val="ListParagraph"/>
        <w:numPr>
          <w:ilvl w:val="0"/>
          <w:numId w:val="4"/>
        </w:numPr>
        <w:spacing w:after="364" w:line="259" w:lineRule="auto"/>
        <w:jc w:val="left"/>
      </w:pPr>
      <w:r>
        <w:rPr>
          <w:szCs w:val="24"/>
        </w:rPr>
        <w:t>A</w:t>
      </w:r>
      <w:r>
        <w:rPr>
          <w:szCs w:val="24"/>
        </w:rPr>
        <w:t>nalyzed The data and have implemented the Top 5 movies</w:t>
      </w:r>
    </w:p>
    <w:p xmlns:wp14="http://schemas.microsoft.com/office/word/2010/wordml" w:rsidR="00000000" w:rsidRDefault="0089485B" w14:paraId="0C2D0733" wp14:textId="77777777">
      <w:pPr>
        <w:pStyle w:val="ListParagraph"/>
        <w:numPr>
          <w:ilvl w:val="0"/>
          <w:numId w:val="4"/>
        </w:numPr>
        <w:spacing w:after="364" w:line="259" w:lineRule="auto"/>
        <w:jc w:val="left"/>
      </w:pPr>
      <w:bookmarkStart w:name="_GoBack" w:id="0"/>
      <w:bookmarkEnd w:id="0"/>
      <w:r>
        <w:rPr>
          <w:szCs w:val="24"/>
        </w:rPr>
        <w:t xml:space="preserve">Program Recommendation </w:t>
      </w:r>
    </w:p>
    <w:p xmlns:wp14="http://schemas.microsoft.com/office/word/2010/wordml" w:rsidR="00000000" w:rsidRDefault="0089485B" w14:paraId="296FEF7D" wp14:textId="77777777">
      <w:pPr>
        <w:pStyle w:val="ListParagraph"/>
        <w:spacing w:after="364" w:line="259" w:lineRule="auto"/>
        <w:ind w:left="0" w:firstLine="0"/>
        <w:jc w:val="left"/>
        <w:rPr>
          <w:szCs w:val="24"/>
        </w:rPr>
      </w:pPr>
    </w:p>
    <w:p xmlns:wp14="http://schemas.microsoft.com/office/word/2010/wordml" w:rsidR="00000000" w:rsidRDefault="0089485B" w14:paraId="3AEB3FE7" wp14:textId="77777777">
      <w:pPr>
        <w:pStyle w:val="ListParagraph"/>
        <w:spacing w:after="364" w:line="259" w:lineRule="auto"/>
        <w:ind w:left="0" w:firstLine="0"/>
        <w:jc w:val="left"/>
      </w:pPr>
      <w:r>
        <w:rPr>
          <w:szCs w:val="24"/>
        </w:rPr>
        <w:t>In this we have analyzed the dataset and accordingly selected the essentials features for Visualization and the rating of the movies.</w:t>
      </w:r>
    </w:p>
    <w:p xmlns:wp14="http://schemas.microsoft.com/office/word/2010/wordml" w:rsidR="00000000" w:rsidRDefault="0089485B" w14:paraId="223C6095" wp14:textId="77777777">
      <w:pPr>
        <w:pStyle w:val="ListParagraph"/>
        <w:spacing w:after="364" w:line="259" w:lineRule="auto"/>
        <w:ind w:left="0" w:firstLine="0"/>
        <w:jc w:val="left"/>
      </w:pPr>
      <w:r>
        <w:rPr>
          <w:szCs w:val="24"/>
        </w:rPr>
        <w:t>For Data Recommendation we have used an al</w:t>
      </w:r>
      <w:r>
        <w:rPr>
          <w:szCs w:val="24"/>
        </w:rPr>
        <w:t>gorithm of count vectorizer and cosine similarity to implement the data recommendation more Efficiently.</w:t>
      </w:r>
    </w:p>
    <w:p xmlns:wp14="http://schemas.microsoft.com/office/word/2010/wordml" w:rsidR="00000000" w:rsidRDefault="0089485B" w14:paraId="723F54D0" wp14:textId="52D033C7">
      <w:pPr>
        <w:pStyle w:val="ListParagraph"/>
        <w:spacing w:after="364" w:line="259" w:lineRule="auto"/>
        <w:ind w:left="0" w:firstLine="0"/>
        <w:jc w:val="left"/>
      </w:pPr>
      <w:r w:rsidR="329F6327">
        <w:rPr/>
        <w:t xml:space="preserve">We have used Content Based Filtering </w:t>
      </w:r>
      <w:proofErr w:type="gramStart"/>
      <w:r w:rsidR="329F6327">
        <w:rPr/>
        <w:t>technique</w:t>
      </w:r>
      <w:proofErr w:type="gramEnd"/>
      <w:r w:rsidR="329F6327">
        <w:rPr/>
        <w:t xml:space="preserve"> </w:t>
      </w:r>
      <w:r w:rsidR="329F6327">
        <w:rPr/>
        <w:t>t</w:t>
      </w:r>
      <w:r w:rsidR="329F6327">
        <w:rPr/>
        <w:t>o implement the recommendation</w:t>
      </w:r>
    </w:p>
    <w:p xmlns:wp14="http://schemas.microsoft.com/office/word/2010/wordml" w:rsidR="00000000" w:rsidRDefault="0089485B" w14:paraId="0788527C" wp14:textId="77777777">
      <w:pPr>
        <w:pStyle w:val="ListParagraph"/>
        <w:spacing w:after="364" w:line="259" w:lineRule="auto"/>
        <w:ind w:left="0" w:firstLine="0"/>
        <w:jc w:val="left"/>
      </w:pPr>
      <w:r>
        <w:rPr>
          <w:szCs w:val="24"/>
        </w:rPr>
        <w:t>Technique</w:t>
      </w:r>
    </w:p>
    <w:p xmlns:wp14="http://schemas.microsoft.com/office/word/2010/wordml" w:rsidR="00000000" w:rsidRDefault="0089485B" w14:paraId="7194DBDC" wp14:textId="77777777">
      <w:pPr>
        <w:pStyle w:val="ListParagraph"/>
        <w:spacing w:after="364" w:line="259" w:lineRule="auto"/>
        <w:ind w:left="0" w:firstLine="0"/>
        <w:jc w:val="left"/>
        <w:rPr>
          <w:szCs w:val="24"/>
        </w:rPr>
      </w:pPr>
    </w:p>
    <w:p xmlns:wp14="http://schemas.microsoft.com/office/word/2010/wordml" w:rsidR="00000000" w:rsidRDefault="0089485B" w14:paraId="769D0D3C" wp14:textId="77777777">
      <w:pPr>
        <w:pStyle w:val="ListParagraph"/>
        <w:spacing w:after="364" w:line="259" w:lineRule="auto"/>
        <w:ind w:left="0" w:firstLine="0"/>
        <w:jc w:val="left"/>
        <w:rPr>
          <w:szCs w:val="24"/>
        </w:rPr>
      </w:pPr>
    </w:p>
    <w:p xmlns:wp14="http://schemas.microsoft.com/office/word/2010/wordml" w:rsidR="00000000" w:rsidRDefault="0089485B" w14:paraId="54CD245A" wp14:textId="77777777">
      <w:pPr>
        <w:pStyle w:val="ListParagraph"/>
        <w:spacing w:after="364" w:line="259" w:lineRule="auto"/>
        <w:ind w:left="0" w:firstLine="0"/>
        <w:jc w:val="left"/>
        <w:rPr>
          <w:szCs w:val="24"/>
        </w:rPr>
      </w:pPr>
    </w:p>
    <w:p xmlns:wp14="http://schemas.microsoft.com/office/word/2010/wordml" w:rsidR="00000000" w:rsidRDefault="0089485B" w14:paraId="1231BE67" wp14:textId="77777777">
      <w:pPr>
        <w:pStyle w:val="ListParagraph"/>
        <w:spacing w:after="364" w:line="259" w:lineRule="auto"/>
        <w:ind w:left="0" w:firstLine="0"/>
        <w:jc w:val="left"/>
        <w:rPr>
          <w:szCs w:val="24"/>
        </w:rPr>
      </w:pPr>
    </w:p>
    <w:p xmlns:wp14="http://schemas.microsoft.com/office/word/2010/wordml" w:rsidR="00000000" w:rsidRDefault="0089485B" w14:paraId="36FEB5B0" wp14:textId="77777777">
      <w:pPr>
        <w:pStyle w:val="ListParagraph"/>
        <w:spacing w:after="364" w:line="259" w:lineRule="auto"/>
        <w:ind w:left="0" w:firstLine="0"/>
        <w:jc w:val="left"/>
        <w:rPr>
          <w:szCs w:val="24"/>
        </w:rPr>
      </w:pPr>
    </w:p>
    <w:p xmlns:wp14="http://schemas.microsoft.com/office/word/2010/wordml" w:rsidR="00000000" w:rsidP="61E3CE79" w:rsidRDefault="0089485B" w14:paraId="2A0002B6" wp14:textId="6B753996">
      <w:pPr>
        <w:pStyle w:val="Normal"/>
        <w:spacing w:after="364" w:line="259" w:lineRule="auto"/>
        <w:ind w:left="2127" w:firstLine="709"/>
        <w:jc w:val="left"/>
      </w:pPr>
      <w:r w:rsidRPr="61E3CE79" w:rsidR="61E3CE79">
        <w:rPr>
          <w:b w:val="1"/>
          <w:bCs w:val="1"/>
          <w:sz w:val="50"/>
          <w:szCs w:val="50"/>
        </w:rPr>
        <w:t>Chapter 4</w:t>
      </w:r>
    </w:p>
    <w:p xmlns:wp14="http://schemas.microsoft.com/office/word/2010/wordml" w:rsidR="00000000" w:rsidRDefault="0089485B" w14:paraId="1C181D25" wp14:textId="77777777">
      <w:pPr>
        <w:pStyle w:val="Heading1"/>
        <w:spacing w:before="0" w:after="454"/>
        <w:ind w:left="0" w:firstLine="0"/>
      </w:pPr>
      <w:r>
        <w:t>Result</w:t>
      </w:r>
    </w:p>
    <w:p xmlns:wp14="http://schemas.microsoft.com/office/word/2010/wordml" w:rsidR="00000000" w:rsidP="329F6327" w:rsidRDefault="0089485B" w14:paraId="46C6E59A" wp14:textId="5F50817C">
      <w:pPr>
        <w:pStyle w:val="NormalWeb"/>
        <w:shd w:val="clear" w:color="auto" w:fill="FFFFFF" w:themeFill="background1"/>
        <w:spacing w:before="0" w:after="150"/>
        <w:textAlignment w:val="baseline"/>
      </w:pPr>
      <w:r w:rsidR="61E3CE79">
        <w:rPr/>
        <w:t xml:space="preserve">Data Visualization </w:t>
      </w:r>
      <w:r w:rsidR="61E3CE79">
        <w:rPr/>
        <w:t>a</w:t>
      </w:r>
      <w:r w:rsidR="61E3CE79">
        <w:rPr/>
        <w:t xml:space="preserve">nd Basic Recommendation is </w:t>
      </w:r>
      <w:r w:rsidR="61E3CE79">
        <w:rPr/>
        <w:t xml:space="preserve">implemented </w:t>
      </w:r>
      <w:r w:rsidR="61E3CE79">
        <w:rPr/>
        <w:t>using Content Based Filtering</w:t>
      </w:r>
      <w:r w:rsidR="61E3CE79">
        <w:rPr/>
        <w:t xml:space="preserve"> in </w:t>
      </w:r>
    </w:p>
    <w:p xmlns:wp14="http://schemas.microsoft.com/office/word/2010/wordml" w:rsidR="00000000" w:rsidP="329F6327" w:rsidRDefault="0089485B" w14:paraId="5C4408C4" wp14:textId="27C50C37">
      <w:pPr>
        <w:pStyle w:val="NormalWeb"/>
        <w:shd w:val="clear" w:color="auto" w:fill="FFFFFF" w:themeFill="background1"/>
        <w:spacing w:before="0" w:after="150"/>
        <w:textAlignment w:val="baseline"/>
      </w:pPr>
      <w:r w:rsidR="61E3CE79">
        <w:rPr/>
        <w:t xml:space="preserve">which we have used libraries like count vectorizer and cosine similarity to efficiently implement the </w:t>
      </w:r>
    </w:p>
    <w:p xmlns:wp14="http://schemas.microsoft.com/office/word/2010/wordml" w:rsidR="00000000" w:rsidP="61E3CE79" w:rsidRDefault="0089485B" w14:paraId="7196D064" wp14:textId="3C46EF57">
      <w:pPr>
        <w:pStyle w:val="NormalWeb"/>
        <w:shd w:val="clear" w:color="auto" w:fill="FFFFFF" w:themeFill="background1"/>
        <w:spacing w:before="0" w:after="150"/>
      </w:pPr>
      <w:r w:rsidR="61E3CE79">
        <w:rPr/>
        <w:t>recommendation system.</w:t>
      </w:r>
    </w:p>
    <w:p xmlns:wp14="http://schemas.microsoft.com/office/word/2010/wordml" w:rsidR="00000000" w:rsidRDefault="0089485B" w14:paraId="34FF1C98" wp14:textId="77777777"/>
    <w:p xmlns:wp14="http://schemas.microsoft.com/office/word/2010/wordml" w:rsidR="00000000" w:rsidRDefault="0089485B" w14:paraId="6D072C0D" wp14:textId="77777777"/>
    <w:p xmlns:wp14="http://schemas.microsoft.com/office/word/2010/wordml" w:rsidR="00000000" w:rsidRDefault="0089485B" w14:paraId="48A21919" wp14:textId="77777777"/>
    <w:p xmlns:wp14="http://schemas.microsoft.com/office/word/2010/wordml" w:rsidR="00000000" w:rsidRDefault="0089485B" w14:paraId="6BD18F9B" wp14:textId="77777777"/>
    <w:p xmlns:wp14="http://schemas.microsoft.com/office/word/2010/wordml" w:rsidR="00000000" w:rsidP="61E3CE79" w:rsidRDefault="0089485B" w14:paraId="0E547134" wp14:textId="0F4F0B3D">
      <w:pPr>
        <w:pStyle w:val="Heading1"/>
        <w:ind w:left="2836" w:hanging="0" w:firstLine="0"/>
      </w:pPr>
      <w:r>
        <w:rPr/>
        <w:t xml:space="preserve">Chapter </w:t>
      </w:r>
      <w:r>
        <w:rPr/>
        <w:t>5</w:t>
      </w:r>
      <w:r>
        <w:tab/>
      </w:r>
    </w:p>
    <w:p xmlns:wp14="http://schemas.microsoft.com/office/word/2010/wordml" w:rsidR="00000000" w:rsidRDefault="0089485B" w14:paraId="4DD7EB9D" wp14:textId="77777777">
      <w:pPr>
        <w:pStyle w:val="Heading1"/>
        <w:spacing w:before="0" w:after="454"/>
        <w:ind w:left="0" w:firstLine="0"/>
      </w:pPr>
      <w:r>
        <w:t>Conclusions and Future Scope</w:t>
      </w:r>
    </w:p>
    <w:p xmlns:wp14="http://schemas.microsoft.com/office/word/2010/wordml" w:rsidR="00000000" w:rsidRDefault="0089485B" w14:paraId="075779A2" wp14:textId="2AD22B9E">
      <w:pPr>
        <w:ind w:left="-5" w:right="1091"/>
      </w:pPr>
      <w:r w:rsidR="61E3CE79">
        <w:rPr/>
        <w:t xml:space="preserve"> In future, we will implement Graphical User Interface and will work </w:t>
      </w:r>
      <w:r w:rsidR="61E3CE79">
        <w:rPr/>
        <w:t>o</w:t>
      </w:r>
      <w:r w:rsidR="61E3CE79">
        <w:rPr/>
        <w:t xml:space="preserve">n increasing Accuracy and also we will do Data Cleaning Of the dataset which contains more </w:t>
      </w:r>
      <w:r w:rsidR="61E3CE79">
        <w:rPr/>
        <w:t xml:space="preserve">number of </w:t>
      </w:r>
      <w:r w:rsidR="61E3CE79">
        <w:rPr/>
        <w:t>data of movies</w:t>
      </w:r>
      <w:r w:rsidR="61E3CE79">
        <w:rPr/>
        <w:t xml:space="preserve">. </w:t>
      </w:r>
    </w:p>
    <w:p w:rsidR="61E3CE79" w:rsidP="61E3CE79" w:rsidRDefault="61E3CE79" w14:paraId="7EFBC8C9" w14:textId="5DBCC678">
      <w:pPr>
        <w:pStyle w:val="Normal"/>
        <w:ind w:left="-5" w:right="1091"/>
      </w:pPr>
    </w:p>
    <w:p w:rsidR="61E3CE79" w:rsidP="61E3CE79" w:rsidRDefault="61E3CE79" w14:paraId="60081B55" w14:textId="59D583F5">
      <w:pPr>
        <w:pStyle w:val="Normal"/>
        <w:ind w:left="-5" w:right="1091"/>
      </w:pPr>
    </w:p>
    <w:p w:rsidR="61E3CE79" w:rsidP="61E3CE79" w:rsidRDefault="61E3CE79" w14:paraId="2B573B0B" w14:textId="0EA458B0">
      <w:pPr>
        <w:pStyle w:val="Normal"/>
        <w:ind w:left="-5" w:right="1091"/>
      </w:pPr>
    </w:p>
    <w:p w:rsidR="61E3CE79" w:rsidP="61E3CE79" w:rsidRDefault="61E3CE79" w14:paraId="13377F7D" w14:textId="42742A13">
      <w:pPr>
        <w:pStyle w:val="Normal"/>
        <w:ind w:left="-5" w:right="1091"/>
      </w:pPr>
    </w:p>
    <w:p xmlns:wp14="http://schemas.microsoft.com/office/word/2010/wordml" w:rsidR="00000000" w:rsidRDefault="0089485B" w14:paraId="0F3CABC7" wp14:textId="77777777">
      <w:pPr>
        <w:ind w:left="-5" w:right="1091"/>
      </w:pPr>
    </w:p>
    <w:p xmlns:wp14="http://schemas.microsoft.com/office/word/2010/wordml" w:rsidR="00000000" w:rsidRDefault="0089485B" w14:paraId="6B9F123D" wp14:textId="77777777">
      <w:pPr>
        <w:pStyle w:val="Heading1"/>
        <w:pageBreakBefore/>
        <w:spacing w:before="0" w:after="483"/>
        <w:ind w:left="-5"/>
      </w:pPr>
      <w:r>
        <w:t>Bibliography</w:t>
      </w:r>
    </w:p>
    <w:p xmlns:wp14="http://schemas.microsoft.com/office/word/2010/wordml" w:rsidR="00000000" w:rsidRDefault="0089485B" w14:paraId="47FD351F" wp14:textId="77777777">
      <w:pPr>
        <w:ind w:left="0" w:firstLine="0"/>
      </w:pPr>
      <w:r>
        <w:t>1. Oh J, Sung Y, Kim J, et al. Time-Dependent User Profiling for TV</w:t>
      </w:r>
    </w:p>
    <w:p xmlns:wp14="http://schemas.microsoft.com/office/word/2010/wordml" w:rsidR="00000000" w:rsidRDefault="0089485B" w14:paraId="6FAA6F84" wp14:textId="77777777">
      <w:pPr>
        <w:ind w:left="0" w:firstLine="0"/>
      </w:pPr>
      <w:r>
        <w:t>Recommendation[C]//Cloud and Green Computing (CGC), 2012 Second</w:t>
      </w:r>
    </w:p>
    <w:p xmlns:wp14="http://schemas.microsoft.com/office/word/2010/wordml" w:rsidR="00000000" w:rsidRDefault="0089485B" w14:paraId="681E144B" wp14:textId="77777777">
      <w:pPr>
        <w:ind w:left="0" w:firstLine="0"/>
      </w:pPr>
      <w:r>
        <w:t>International Conference on. IEEE, 2012: 783-787.</w:t>
      </w:r>
    </w:p>
    <w:p xmlns:wp14="http://schemas.microsoft.com/office/word/2010/wordml" w:rsidR="00000000" w:rsidRDefault="0089485B" w14:paraId="132FF8F6" wp14:textId="77777777">
      <w:pPr>
        <w:ind w:left="0" w:firstLine="0"/>
      </w:pPr>
      <w:r>
        <w:t>2. Verma J P, Patel B, Patel A. Big Data A</w:t>
      </w:r>
      <w:r>
        <w:t>nalysis: Recommendation</w:t>
      </w:r>
    </w:p>
    <w:p xmlns:wp14="http://schemas.microsoft.com/office/word/2010/wordml" w:rsidR="00000000" w:rsidRDefault="0089485B" w14:paraId="2475F58D" wp14:textId="77777777">
      <w:pPr>
        <w:ind w:left="0" w:firstLine="0"/>
      </w:pPr>
      <w:r>
        <w:t>System with Hadoop Framework[C]//Computational Intelligence &amp;</w:t>
      </w:r>
    </w:p>
    <w:p xmlns:wp14="http://schemas.microsoft.com/office/word/2010/wordml" w:rsidR="00000000" w:rsidRDefault="0089485B" w14:paraId="630D0CF6" wp14:textId="77777777">
      <w:pPr>
        <w:ind w:left="0" w:firstLine="0"/>
      </w:pPr>
      <w:r>
        <w:t>Communication Technology (CICT), 2015 IEEE International</w:t>
      </w:r>
    </w:p>
    <w:p xmlns:wp14="http://schemas.microsoft.com/office/word/2010/wordml" w:rsidR="00000000" w:rsidRDefault="0089485B" w14:paraId="79919CF1" wp14:textId="77777777">
      <w:pPr>
        <w:ind w:left="0" w:firstLine="0"/>
      </w:pPr>
      <w:r>
        <w:t>Conference on. IEEE, 2015: 92-97.</w:t>
      </w:r>
    </w:p>
    <w:p xmlns:wp14="http://schemas.microsoft.com/office/word/2010/wordml" w:rsidR="00000000" w:rsidRDefault="0089485B" w14:paraId="5B08B5D1" wp14:textId="77777777">
      <w:pPr>
        <w:ind w:left="0" w:firstLine="0"/>
      </w:pPr>
    </w:p>
    <w:p xmlns:wp14="http://schemas.microsoft.com/office/word/2010/wordml" w:rsidR="00000000" w:rsidRDefault="0089485B" w14:paraId="16DEB4AB" wp14:textId="77777777"/>
    <w:p xmlns:wp14="http://schemas.microsoft.com/office/word/2010/wordml" w:rsidR="00000000" w:rsidRDefault="0089485B" w14:paraId="415A6A99" wp14:textId="77777777">
      <w:pPr>
        <w:pStyle w:val="Heading1"/>
        <w:spacing w:before="0" w:after="483"/>
        <w:ind w:left="-5"/>
      </w:pPr>
      <w:r>
        <w:t>Appendices</w:t>
      </w:r>
    </w:p>
    <w:p xmlns:wp14="http://schemas.microsoft.com/office/word/2010/wordml" w:rsidR="00000000" w:rsidRDefault="0089485B" w14:paraId="3C58C021" wp14:textId="77777777">
      <w:pPr>
        <w:spacing w:after="788"/>
        <w:ind w:left="-5" w:right="1091"/>
      </w:pPr>
      <w:r>
        <w:t>Detailed information, lengthy derivations, raw experimental observ</w:t>
      </w:r>
      <w:r>
        <w:t>ations etc. are to be presented in the separate appendices, which shall be numbered in Roman Capitals (e.g. Appendix I). Since reference can be drawn to published/unpublished literature in the appendices these should precede the Literature Cited section.</w:t>
      </w:r>
    </w:p>
    <w:p xmlns:wp14="http://schemas.microsoft.com/office/word/2010/wordml" w:rsidR="00000000" w:rsidRDefault="0089485B" w14:paraId="0AD9C6F4" wp14:textId="77777777">
      <w:pPr>
        <w:spacing w:after="788"/>
        <w:ind w:left="-5" w:right="1091"/>
      </w:pPr>
    </w:p>
    <w:p xmlns:wp14="http://schemas.microsoft.com/office/word/2010/wordml" w:rsidR="00000000" w:rsidRDefault="0089485B" w14:paraId="5AF8A79E" wp14:textId="77777777">
      <w:pPr>
        <w:pStyle w:val="Heading2"/>
        <w:spacing w:before="0" w:after="87" w:line="259" w:lineRule="auto"/>
        <w:ind w:left="-5" w:right="0"/>
        <w:jc w:val="left"/>
      </w:pPr>
      <w:r>
        <w:rPr>
          <w:sz w:val="34"/>
        </w:rPr>
        <w:t>Appendix-A: Download and Installation</w:t>
      </w:r>
    </w:p>
    <w:p xmlns:wp14="http://schemas.microsoft.com/office/word/2010/wordml" w:rsidR="00000000" w:rsidRDefault="0089485B" w14:paraId="4B1F511A" wp14:textId="77777777"/>
    <w:p xmlns:wp14="http://schemas.microsoft.com/office/word/2010/wordml" w:rsidR="00000000" w:rsidRDefault="0089485B" w14:paraId="6DB5D942" wp14:textId="77777777">
      <w:pPr>
        <w:ind w:left="0" w:firstLine="0"/>
        <w:sectPr w:rsidR="00000000">
          <w:footerReference w:type="even" r:id="rId13"/>
          <w:footerReference w:type="default" r:id="rId14"/>
          <w:footerReference w:type="first" r:id="rId15"/>
          <w:pgSz w:w="11906" w:h="16838" w:orient="portrait"/>
          <w:pgMar w:top="1802" w:right="0" w:bottom="1863" w:left="1440" w:header="720" w:footer="720" w:gutter="0"/>
          <w:pgNumType w:start="1"/>
          <w:cols w:space="720"/>
          <w:titlePg/>
          <w:docGrid w:linePitch="240" w:charSpace="-6145"/>
        </w:sectPr>
      </w:pPr>
      <w:r>
        <w:t xml:space="preserve">[1] </w:t>
      </w:r>
      <w:hyperlink w:history="1" r:id="rId16">
        <w:r>
          <w:rPr>
            <w:rStyle w:val="Hyperlink"/>
          </w:rPr>
          <w:t>https://www.anaconda.com/distribution/</w:t>
        </w:r>
      </w:hyperlink>
    </w:p>
    <w:p xmlns:wp14="http://schemas.microsoft.com/office/word/2010/wordml" w:rsidR="00000000" w:rsidRDefault="0089485B" w14:paraId="66ECAD99" wp14:textId="77777777">
      <w:pPr>
        <w:pStyle w:val="Heading3"/>
        <w:spacing w:before="0" w:after="1338"/>
        <w:ind w:left="116" w:right="311"/>
      </w:pPr>
      <w:r>
        <w:t>Acknowledgement</w:t>
      </w:r>
    </w:p>
    <w:p xmlns:wp14="http://schemas.microsoft.com/office/word/2010/wordml" w:rsidR="00000000" w:rsidRDefault="0089485B" w14:paraId="3D6F6B94" wp14:textId="77777777">
      <w:pPr>
        <w:spacing w:after="16"/>
        <w:ind w:left="-15" w:right="205" w:firstLine="351"/>
      </w:pPr>
      <w:r>
        <w:t xml:space="preserve">We have great pleasure in presenting the report on </w:t>
      </w:r>
      <w:r>
        <w:rPr>
          <w:b/>
        </w:rPr>
        <w:t xml:space="preserve"> </w:t>
      </w:r>
      <w:r>
        <w:rPr>
          <w:b/>
        </w:rPr>
        <w:t>Tv Program Recommendation</w:t>
      </w:r>
      <w:r>
        <w:rPr>
          <w:b/>
        </w:rPr>
        <w:t xml:space="preserve"> .</w:t>
      </w:r>
      <w:r>
        <w:t>We take this opportunity</w:t>
      </w:r>
      <w:r>
        <w:t xml:space="preserve"> to express our sincere thanks towards our guide </w:t>
      </w:r>
      <w:r>
        <w:rPr>
          <w:b/>
        </w:rPr>
        <w:t xml:space="preserve">Brinal Colaco  </w:t>
      </w:r>
      <w:r>
        <w:t>Department of Computer Engineering , APSIT thane for providing the technical guidelines and suggestions regarding line of work. We would like to express our gratitude towards his constant enco</w:t>
      </w:r>
      <w:r>
        <w:t>uragement, support and guidance through the development of project.</w:t>
      </w:r>
    </w:p>
    <w:p xmlns:wp14="http://schemas.microsoft.com/office/word/2010/wordml" w:rsidR="00000000" w:rsidRDefault="0089485B" w14:paraId="3F660306" wp14:textId="77777777">
      <w:pPr>
        <w:spacing w:after="17"/>
        <w:ind w:left="-15" w:firstLine="351"/>
      </w:pPr>
      <w:r>
        <w:t xml:space="preserve">We thank </w:t>
      </w:r>
      <w:r>
        <w:rPr>
          <w:b/>
        </w:rPr>
        <w:t xml:space="preserve">Prof. Sachin Malve </w:t>
      </w:r>
      <w:r>
        <w:t>Head of Department, Computer Engineering, APSIT for his encouragement during progress meeting and providing guidelines to write this report.</w:t>
      </w:r>
    </w:p>
    <w:p xmlns:wp14="http://schemas.microsoft.com/office/word/2010/wordml" w:rsidR="00000000" w:rsidRDefault="0089485B" w14:paraId="33D7C13E" wp14:textId="77777777">
      <w:pPr>
        <w:spacing w:after="1079"/>
        <w:ind w:left="-15" w:right="205" w:firstLine="351"/>
        <w:jc w:val="left"/>
      </w:pPr>
      <w:r>
        <w:t>We also thank the e</w:t>
      </w:r>
      <w:r>
        <w:t>ntire staff of APSIT for their invaluable help rendered during the course of this work. We wish to express our deep gratitude towards all our colleagues of APSIT for their encouragement.</w:t>
      </w:r>
    </w:p>
    <w:p xmlns:wp14="http://schemas.microsoft.com/office/word/2010/wordml" w:rsidR="00000000" w:rsidRDefault="0089485B" w14:paraId="4C627964" wp14:textId="77777777">
      <w:pPr>
        <w:spacing w:after="280" w:line="252" w:lineRule="auto"/>
        <w:ind w:right="5408"/>
        <w:jc w:val="left"/>
      </w:pPr>
      <w:r>
        <w:rPr>
          <w:b/>
        </w:rPr>
        <w:t xml:space="preserve">Student Name1: </w:t>
      </w:r>
      <w:r>
        <w:rPr>
          <w:b/>
        </w:rPr>
        <w:t>Suraj</w:t>
      </w:r>
      <w:r>
        <w:rPr>
          <w:b/>
        </w:rPr>
        <w:t xml:space="preserve"> </w:t>
      </w:r>
      <w:r>
        <w:rPr>
          <w:b/>
        </w:rPr>
        <w:t>Shetty</w:t>
      </w:r>
      <w:r>
        <w:rPr>
          <w:b/>
        </w:rPr>
        <w:t xml:space="preserve"> </w:t>
      </w:r>
    </w:p>
    <w:p xmlns:wp14="http://schemas.microsoft.com/office/word/2010/wordml" w:rsidR="00000000" w:rsidRDefault="0089485B" w14:paraId="59977E0B" wp14:textId="77777777">
      <w:pPr>
        <w:spacing w:after="280" w:line="252" w:lineRule="auto"/>
        <w:ind w:right="5408"/>
        <w:jc w:val="left"/>
      </w:pPr>
      <w:r>
        <w:rPr>
          <w:b/>
        </w:rPr>
        <w:t>Student ID1: 161020</w:t>
      </w:r>
      <w:r>
        <w:rPr>
          <w:b/>
        </w:rPr>
        <w:t>07</w:t>
      </w:r>
    </w:p>
    <w:p xmlns:wp14="http://schemas.microsoft.com/office/word/2010/wordml" w:rsidR="00000000" w:rsidRDefault="0089485B" w14:paraId="65F9C3DC" wp14:textId="77777777">
      <w:pPr>
        <w:spacing w:after="280" w:line="252" w:lineRule="auto"/>
        <w:ind w:right="5408"/>
        <w:jc w:val="left"/>
      </w:pPr>
    </w:p>
    <w:p xmlns:wp14="http://schemas.microsoft.com/office/word/2010/wordml" w:rsidR="00000000" w:rsidRDefault="0089485B" w14:paraId="4718E58C" wp14:textId="77777777">
      <w:pPr>
        <w:spacing w:after="280" w:line="252" w:lineRule="auto"/>
        <w:ind w:right="5408"/>
        <w:jc w:val="left"/>
      </w:pPr>
      <w:r>
        <w:rPr>
          <w:b/>
        </w:rPr>
        <w:t xml:space="preserve">Student Name2: </w:t>
      </w:r>
      <w:r>
        <w:rPr>
          <w:b/>
        </w:rPr>
        <w:t>Ak</w:t>
      </w:r>
      <w:r>
        <w:rPr>
          <w:b/>
        </w:rPr>
        <w:t>shay Udeg</w:t>
      </w:r>
    </w:p>
    <w:p xmlns:wp14="http://schemas.microsoft.com/office/word/2010/wordml" w:rsidR="00000000" w:rsidRDefault="0089485B" w14:paraId="627751C1" wp14:textId="77777777">
      <w:pPr>
        <w:spacing w:after="280" w:line="252" w:lineRule="auto"/>
        <w:ind w:right="5408"/>
        <w:jc w:val="left"/>
      </w:pPr>
      <w:r>
        <w:rPr>
          <w:b/>
        </w:rPr>
        <w:t>Student ID2: 161020</w:t>
      </w:r>
      <w:r>
        <w:rPr>
          <w:b/>
        </w:rPr>
        <w:t>16</w:t>
      </w:r>
    </w:p>
    <w:p xmlns:wp14="http://schemas.microsoft.com/office/word/2010/wordml" w:rsidR="00000000" w:rsidRDefault="0089485B" w14:paraId="5023141B" wp14:textId="77777777">
      <w:pPr>
        <w:spacing w:after="280" w:line="252" w:lineRule="auto"/>
        <w:ind w:right="5408"/>
        <w:jc w:val="left"/>
        <w:rPr>
          <w:b/>
        </w:rPr>
      </w:pPr>
    </w:p>
    <w:p xmlns:wp14="http://schemas.microsoft.com/office/word/2010/wordml" w:rsidR="00000000" w:rsidRDefault="0089485B" w14:paraId="7ED5701A" wp14:textId="77777777">
      <w:pPr>
        <w:spacing w:after="280" w:line="252" w:lineRule="auto"/>
        <w:ind w:right="5408"/>
        <w:jc w:val="left"/>
      </w:pPr>
      <w:r>
        <w:rPr>
          <w:b/>
        </w:rPr>
        <w:t xml:space="preserve">Student Name3: </w:t>
      </w:r>
      <w:r>
        <w:rPr>
          <w:b/>
        </w:rPr>
        <w:t>Akshay Rathod</w:t>
      </w:r>
    </w:p>
    <w:p xmlns:wp14="http://schemas.microsoft.com/office/word/2010/wordml" w:rsidR="00000000" w:rsidRDefault="0089485B" w14:paraId="217A284F" wp14:textId="77777777">
      <w:pPr>
        <w:spacing w:after="280" w:line="252" w:lineRule="auto"/>
        <w:ind w:right="5408"/>
        <w:jc w:val="left"/>
      </w:pPr>
      <w:r>
        <w:rPr>
          <w:b/>
        </w:rPr>
        <w:t>Student ID3: 161020</w:t>
      </w:r>
      <w:r>
        <w:rPr>
          <w:b/>
        </w:rPr>
        <w:t>10</w:t>
      </w:r>
    </w:p>
    <w:p xmlns:wp14="http://schemas.microsoft.com/office/word/2010/wordml" w:rsidR="00000000" w:rsidRDefault="0089485B" w14:paraId="1F3B1409" wp14:textId="77777777">
      <w:pPr>
        <w:spacing w:after="280" w:line="252" w:lineRule="auto"/>
        <w:ind w:left="1335" w:right="5408"/>
        <w:jc w:val="left"/>
        <w:rPr>
          <w:b/>
        </w:rPr>
      </w:pPr>
    </w:p>
    <w:p xmlns:wp14="http://schemas.microsoft.com/office/word/2010/wordml" w:rsidR="00000000" w:rsidRDefault="0089485B" w14:paraId="562C75D1" wp14:textId="77777777">
      <w:pPr>
        <w:spacing w:after="280" w:line="252" w:lineRule="auto"/>
        <w:ind w:left="1335" w:right="5408"/>
        <w:jc w:val="left"/>
      </w:pPr>
    </w:p>
    <w:p xmlns:wp14="http://schemas.microsoft.com/office/word/2010/wordml" w:rsidR="00000000" w:rsidRDefault="0089485B" w14:paraId="664355AD" wp14:textId="77777777">
      <w:pPr>
        <w:spacing w:after="274" w:line="252" w:lineRule="auto"/>
        <w:ind w:left="0" w:right="1440" w:firstLine="0"/>
      </w:pPr>
    </w:p>
    <w:sectPr w:rsidR="00000000">
      <w:footerReference w:type="even" r:id="rId17"/>
      <w:footerReference w:type="default" r:id="rId18"/>
      <w:footerReference w:type="first" r:id="rId19"/>
      <w:pgSz w:w="11906" w:h="16838" w:orient="portrait"/>
      <w:pgMar w:top="2778" w:right="901" w:bottom="1074" w:left="1440" w:header="720" w:footer="720"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89485B" w14:paraId="722B00AE" wp14:textId="77777777">
      <w:pPr>
        <w:spacing w:after="0" w:line="240" w:lineRule="auto"/>
      </w:pPr>
      <w:r>
        <w:separator/>
      </w:r>
    </w:p>
  </w:endnote>
  <w:endnote w:type="continuationSeparator" w:id="0">
    <w:p xmlns:wp14="http://schemas.microsoft.com/office/word/2010/wordml" w:rsidR="00000000" w:rsidRDefault="0089485B" w14:paraId="42C6D7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DejaVu Sans">
    <w:charset w:val="01"/>
    <w:family w:val="auto"/>
    <w:pitch w:val="variable"/>
  </w:font>
  <w:font w:name="Liberation Serif">
    <w:altName w:val="Times New Roman"/>
    <w:charset w:val="01"/>
    <w:family w:val="roman"/>
    <w:pitch w:val="variable"/>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1A965116" wp14:textId="7777777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44FB30F8" wp14:textId="7777777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62431CDC"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49E398E2"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2DE403A5" wp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4E21C83" wp14:textId="77777777">
    <w:pPr>
      <w:spacing w:after="0" w:line="259" w:lineRule="auto"/>
      <w:ind w:left="0" w:firstLine="0"/>
      <w:jc w:val="center"/>
    </w:pP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1DA6542E"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DF4E37C" wp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5697EEC" wp14:textId="77777777">
    <w:pPr>
      <w:spacing w:after="0" w:line="259" w:lineRule="auto"/>
      <w:ind w:left="0" w:right="1105" w:firstLine="0"/>
      <w:jc w:val="center"/>
    </w:pPr>
    <w: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31126E5D" wp14:textId="7777777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3041E394"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89485B" w14:paraId="6E1831B3" wp14:textId="77777777">
      <w:pPr>
        <w:spacing w:after="0" w:line="240" w:lineRule="auto"/>
      </w:pPr>
      <w:r>
        <w:separator/>
      </w:r>
    </w:p>
  </w:footnote>
  <w:footnote w:type="continuationSeparator" w:id="0">
    <w:p xmlns:wp14="http://schemas.microsoft.com/office/word/2010/wordml" w:rsidR="00000000" w:rsidRDefault="0089485B" w14:paraId="54E11D2A"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name w:val="WWNum1"/>
    <w:lvl w:ilvl="0">
      <w:start w:val="1"/>
      <w:numFmt w:val="decimal"/>
      <w:lvlText w:val="%1"/>
      <w:lvlJc w:val="left"/>
      <w:pPr>
        <w:tabs>
          <w:tab w:val="num" w:pos="0"/>
        </w:tabs>
        <w:ind w:left="351" w:hanging="360"/>
      </w:pPr>
      <w:rPr>
        <w:rFonts w:eastAsia="Cambria" w:cs="Cambria"/>
        <w:b/>
        <w:bCs/>
        <w:i w:val="0"/>
        <w:strike w:val="0"/>
        <w:dstrike w:val="0"/>
        <w:color w:val="000000"/>
        <w:position w:val="0"/>
        <w:sz w:val="24"/>
        <w:szCs w:val="24"/>
        <w:highlight w:val="white"/>
        <w:u w:val="none"/>
        <w:vertAlign w:val="baseline"/>
      </w:rPr>
    </w:lvl>
    <w:lvl w:ilvl="1">
      <w:start w:val="1"/>
      <w:numFmt w:val="decimal"/>
      <w:lvlText w:val="%1.%2"/>
      <w:lvlJc w:val="left"/>
      <w:pPr>
        <w:tabs>
          <w:tab w:val="num" w:pos="0"/>
        </w:tabs>
        <w:ind w:left="539" w:hanging="360"/>
      </w:pPr>
      <w:rPr>
        <w:rFonts w:eastAsia="Cambria" w:cs="Cambria"/>
        <w:b w:val="0"/>
        <w:i w:val="0"/>
        <w:strike w:val="0"/>
        <w:dstrike w:val="0"/>
        <w:color w:val="000000"/>
        <w:position w:val="0"/>
        <w:sz w:val="24"/>
        <w:szCs w:val="24"/>
        <w:highlight w:val="white"/>
        <w:u w:val="none"/>
        <w:vertAlign w:val="baseline"/>
      </w:rPr>
    </w:lvl>
    <w:lvl w:ilvl="2">
      <w:start w:val="1"/>
      <w:numFmt w:val="decimal"/>
      <w:lvlText w:val="%1.%2.%3"/>
      <w:lvlJc w:val="left"/>
      <w:pPr>
        <w:tabs>
          <w:tab w:val="num" w:pos="0"/>
        </w:tabs>
        <w:ind w:left="749" w:hanging="360"/>
      </w:pPr>
      <w:rPr>
        <w:rFonts w:eastAsia="Cambria" w:cs="Cambria"/>
        <w:b w:val="0"/>
        <w:i w:val="0"/>
        <w:strike w:val="0"/>
        <w:dstrike w:val="0"/>
        <w:color w:val="000000"/>
        <w:position w:val="0"/>
        <w:sz w:val="24"/>
        <w:szCs w:val="24"/>
        <w:highlight w:val="white"/>
        <w:u w:val="none"/>
        <w:vertAlign w:val="baseline"/>
      </w:rPr>
    </w:lvl>
    <w:lvl w:ilvl="3">
      <w:start w:val="1"/>
      <w:numFmt w:val="decimal"/>
      <w:lvlText w:val="%4"/>
      <w:lvlJc w:val="left"/>
      <w:pPr>
        <w:tabs>
          <w:tab w:val="num" w:pos="0"/>
        </w:tabs>
        <w:ind w:left="1970" w:hanging="360"/>
      </w:pPr>
      <w:rPr>
        <w:rFonts w:eastAsia="Cambria" w:cs="Cambria"/>
        <w:b w:val="0"/>
        <w:i w:val="0"/>
        <w:strike w:val="0"/>
        <w:dstrike w:val="0"/>
        <w:color w:val="000000"/>
        <w:position w:val="0"/>
        <w:sz w:val="24"/>
        <w:szCs w:val="24"/>
        <w:highlight w:val="white"/>
        <w:u w:val="none"/>
        <w:vertAlign w:val="baseline"/>
      </w:rPr>
    </w:lvl>
    <w:lvl w:ilvl="4">
      <w:start w:val="1"/>
      <w:numFmt w:val="lowerLetter"/>
      <w:lvlText w:val="%5"/>
      <w:lvlJc w:val="left"/>
      <w:pPr>
        <w:tabs>
          <w:tab w:val="num" w:pos="0"/>
        </w:tabs>
        <w:ind w:left="2690" w:hanging="360"/>
      </w:pPr>
      <w:rPr>
        <w:rFonts w:eastAsia="Cambria" w:cs="Cambria"/>
        <w:b w:val="0"/>
        <w:i w:val="0"/>
        <w:strike w:val="0"/>
        <w:dstrike w:val="0"/>
        <w:color w:val="000000"/>
        <w:position w:val="0"/>
        <w:sz w:val="24"/>
        <w:szCs w:val="24"/>
        <w:highlight w:val="white"/>
        <w:u w:val="none"/>
        <w:vertAlign w:val="baseline"/>
      </w:rPr>
    </w:lvl>
    <w:lvl w:ilvl="5">
      <w:start w:val="1"/>
      <w:numFmt w:val="lowerRoman"/>
      <w:lvlText w:val="%6"/>
      <w:lvlJc w:val="left"/>
      <w:pPr>
        <w:tabs>
          <w:tab w:val="num" w:pos="0"/>
        </w:tabs>
        <w:ind w:left="3410" w:hanging="360"/>
      </w:pPr>
      <w:rPr>
        <w:rFonts w:eastAsia="Cambria" w:cs="Cambria"/>
        <w:b w:val="0"/>
        <w:i w:val="0"/>
        <w:strike w:val="0"/>
        <w:dstrike w:val="0"/>
        <w:color w:val="000000"/>
        <w:position w:val="0"/>
        <w:sz w:val="24"/>
        <w:szCs w:val="24"/>
        <w:highlight w:val="white"/>
        <w:u w:val="none"/>
        <w:vertAlign w:val="baseline"/>
      </w:rPr>
    </w:lvl>
    <w:lvl w:ilvl="6">
      <w:start w:val="1"/>
      <w:numFmt w:val="decimal"/>
      <w:lvlText w:val="%7"/>
      <w:lvlJc w:val="left"/>
      <w:pPr>
        <w:tabs>
          <w:tab w:val="num" w:pos="0"/>
        </w:tabs>
        <w:ind w:left="4130" w:hanging="360"/>
      </w:pPr>
      <w:rPr>
        <w:rFonts w:eastAsia="Cambria" w:cs="Cambria"/>
        <w:b w:val="0"/>
        <w:i w:val="0"/>
        <w:strike w:val="0"/>
        <w:dstrike w:val="0"/>
        <w:color w:val="000000"/>
        <w:position w:val="0"/>
        <w:sz w:val="24"/>
        <w:szCs w:val="24"/>
        <w:highlight w:val="white"/>
        <w:u w:val="none"/>
        <w:vertAlign w:val="baseline"/>
      </w:rPr>
    </w:lvl>
    <w:lvl w:ilvl="7">
      <w:start w:val="1"/>
      <w:numFmt w:val="lowerLetter"/>
      <w:lvlText w:val="%8"/>
      <w:lvlJc w:val="left"/>
      <w:pPr>
        <w:tabs>
          <w:tab w:val="num" w:pos="0"/>
        </w:tabs>
        <w:ind w:left="4850" w:hanging="360"/>
      </w:pPr>
      <w:rPr>
        <w:rFonts w:eastAsia="Cambria" w:cs="Cambria"/>
        <w:b w:val="0"/>
        <w:i w:val="0"/>
        <w:strike w:val="0"/>
        <w:dstrike w:val="0"/>
        <w:color w:val="000000"/>
        <w:position w:val="0"/>
        <w:sz w:val="24"/>
        <w:szCs w:val="24"/>
        <w:highlight w:val="white"/>
        <w:u w:val="none"/>
        <w:vertAlign w:val="baseline"/>
      </w:rPr>
    </w:lvl>
    <w:lvl w:ilvl="8">
      <w:start w:val="1"/>
      <w:numFmt w:val="lowerRoman"/>
      <w:lvlText w:val="%9"/>
      <w:lvlJc w:val="left"/>
      <w:pPr>
        <w:tabs>
          <w:tab w:val="num" w:pos="0"/>
        </w:tabs>
        <w:ind w:left="5570" w:hanging="360"/>
      </w:pPr>
      <w:rPr>
        <w:rFonts w:eastAsia="Cambria" w:cs="Cambria"/>
        <w:b w:val="0"/>
        <w:i w:val="0"/>
        <w:strike w:val="0"/>
        <w:dstrike w:val="0"/>
        <w:color w:val="000000"/>
        <w:position w:val="0"/>
        <w:sz w:val="24"/>
        <w:szCs w:val="24"/>
        <w:highlight w:val="white"/>
        <w:u w:val="none"/>
        <w:vertAlign w:val="baseline"/>
      </w:rPr>
    </w:lvl>
  </w:abstractNum>
  <w:abstractNum w:abstractNumId="1" w15:restartNumberingAfterBreak="0">
    <w:nsid w:val="00000002"/>
    <w:multiLevelType w:val="multilevel"/>
    <w:tmpl w:val="00000002"/>
    <w:name w:val="WWNum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00000003"/>
    <w:multiLevelType w:val="multilevel"/>
    <w:tmpl w:val="00000003"/>
    <w:name w:val="WWNum6"/>
    <w:lvl w:ilvl="0">
      <w:start w:val="3"/>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15:restartNumberingAfterBreak="0">
    <w:nsid w:val="00000004"/>
    <w:multiLevelType w:val="multilevel"/>
    <w:tmpl w:val="00000004"/>
    <w:name w:val="WWNum7"/>
    <w:lvl w:ilvl="0">
      <w:start w:val="1"/>
      <w:numFmt w:val="decimal"/>
      <w:lvlText w:val="%1."/>
      <w:lvlJc w:val="left"/>
      <w:pPr>
        <w:tabs>
          <w:tab w:val="num" w:pos="0"/>
        </w:tabs>
        <w:ind w:left="345" w:hanging="360"/>
      </w:pPr>
    </w:lvl>
    <w:lvl w:ilvl="1">
      <w:start w:val="1"/>
      <w:numFmt w:val="lowerLetter"/>
      <w:lvlText w:val="%2."/>
      <w:lvlJc w:val="left"/>
      <w:pPr>
        <w:tabs>
          <w:tab w:val="num" w:pos="0"/>
        </w:tabs>
        <w:ind w:left="1065" w:hanging="360"/>
      </w:pPr>
    </w:lvl>
    <w:lvl w:ilvl="2">
      <w:start w:val="1"/>
      <w:numFmt w:val="lowerRoman"/>
      <w:lvlText w:val="%3."/>
      <w:lvlJc w:val="right"/>
      <w:pPr>
        <w:tabs>
          <w:tab w:val="num" w:pos="0"/>
        </w:tabs>
        <w:ind w:left="1785" w:hanging="180"/>
      </w:pPr>
    </w:lvl>
    <w:lvl w:ilvl="3">
      <w:start w:val="1"/>
      <w:numFmt w:val="decimal"/>
      <w:lvlText w:val="%4."/>
      <w:lvlJc w:val="left"/>
      <w:pPr>
        <w:tabs>
          <w:tab w:val="num" w:pos="0"/>
        </w:tabs>
        <w:ind w:left="2505" w:hanging="360"/>
      </w:pPr>
    </w:lvl>
    <w:lvl w:ilvl="4">
      <w:start w:val="1"/>
      <w:numFmt w:val="lowerLetter"/>
      <w:lvlText w:val="%5."/>
      <w:lvlJc w:val="left"/>
      <w:pPr>
        <w:tabs>
          <w:tab w:val="num" w:pos="0"/>
        </w:tabs>
        <w:ind w:left="3225" w:hanging="360"/>
      </w:pPr>
    </w:lvl>
    <w:lvl w:ilvl="5">
      <w:start w:val="1"/>
      <w:numFmt w:val="lowerRoman"/>
      <w:lvlText w:val="%6."/>
      <w:lvlJc w:val="right"/>
      <w:pPr>
        <w:tabs>
          <w:tab w:val="num" w:pos="0"/>
        </w:tabs>
        <w:ind w:left="3945" w:hanging="180"/>
      </w:pPr>
    </w:lvl>
    <w:lvl w:ilvl="6">
      <w:start w:val="1"/>
      <w:numFmt w:val="decimal"/>
      <w:lvlText w:val="%7."/>
      <w:lvlJc w:val="left"/>
      <w:pPr>
        <w:tabs>
          <w:tab w:val="num" w:pos="0"/>
        </w:tabs>
        <w:ind w:left="4665" w:hanging="360"/>
      </w:pPr>
    </w:lvl>
    <w:lvl w:ilvl="7">
      <w:start w:val="1"/>
      <w:numFmt w:val="lowerLetter"/>
      <w:lvlText w:val="%8."/>
      <w:lvlJc w:val="left"/>
      <w:pPr>
        <w:tabs>
          <w:tab w:val="num" w:pos="0"/>
        </w:tabs>
        <w:ind w:left="5385" w:hanging="360"/>
      </w:pPr>
    </w:lvl>
    <w:lvl w:ilvl="8">
      <w:start w:val="1"/>
      <w:numFmt w:val="lowerRoman"/>
      <w:lvlText w:val="%9."/>
      <w:lvlJc w:val="right"/>
      <w:pPr>
        <w:tabs>
          <w:tab w:val="num" w:pos="0"/>
        </w:tabs>
        <w:ind w:left="6105" w:hanging="18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6">
    <w:abstractNumId w:val="5"/>
  </w: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B"/>
    <w:rsid w:val="0089485B"/>
    <w:rsid w:val="329F6327"/>
    <w:rsid w:val="61E3CE79"/>
    <w:rsid w:val="6762B1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7063f2b4-6c5c-42c4-b711-d4dc8918f477}"/>
  <w14:docId w14:val="6762B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220" w:line="254" w:lineRule="auto"/>
      <w:ind w:left="10" w:hanging="10"/>
      <w:jc w:val="both"/>
    </w:pPr>
    <w:rPr>
      <w:rFonts w:ascii="Cambria" w:hAnsi="Cambria" w:eastAsia="Cambria" w:cs="Cambria"/>
      <w:color w:val="000000"/>
      <w:kern w:val="2"/>
      <w:sz w:val="24"/>
      <w:szCs w:val="22"/>
      <w:lang w:eastAsia="en-US"/>
    </w:rPr>
  </w:style>
  <w:style w:type="paragraph" w:styleId="Heading1">
    <w:name w:val="heading 1"/>
    <w:basedOn w:val="Heading"/>
    <w:next w:val="Normal"/>
    <w:qFormat/>
    <w:pPr>
      <w:keepLines/>
      <w:spacing w:after="364"/>
      <w:jc w:val="left"/>
      <w:outlineLvl w:val="0"/>
    </w:pPr>
    <w:rPr>
      <w:rFonts w:ascii="Cambria" w:hAnsi="Cambria" w:eastAsia="Cambria" w:cs="Cambria"/>
      <w:b/>
      <w:sz w:val="50"/>
    </w:rPr>
  </w:style>
  <w:style w:type="paragraph" w:styleId="Heading2">
    <w:name w:val="heading 2"/>
    <w:basedOn w:val="Heading"/>
    <w:next w:val="Normal"/>
    <w:qFormat/>
    <w:pPr>
      <w:keepLines/>
      <w:spacing w:after="0" w:line="264" w:lineRule="auto"/>
      <w:ind w:right="4"/>
      <w:jc w:val="center"/>
      <w:outlineLvl w:val="1"/>
    </w:pPr>
    <w:rPr>
      <w:rFonts w:ascii="Cambria" w:hAnsi="Cambria" w:eastAsia="Cambria" w:cs="Cambria"/>
      <w:b/>
      <w:sz w:val="29"/>
    </w:rPr>
  </w:style>
  <w:style w:type="paragraph" w:styleId="Heading3">
    <w:name w:val="heading 3"/>
    <w:basedOn w:val="Heading"/>
    <w:next w:val="Normal"/>
    <w:qFormat/>
    <w:pPr>
      <w:keepLines/>
      <w:spacing w:after="0" w:line="264" w:lineRule="auto"/>
      <w:ind w:right="4"/>
      <w:jc w:val="center"/>
      <w:outlineLvl w:val="2"/>
    </w:pPr>
    <w:rPr>
      <w:rFonts w:ascii="Cambria" w:hAnsi="Cambria" w:eastAsia="Cambria" w:cs="Cambria"/>
      <w:b/>
      <w:sz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Heading1Char" w:customStyle="1">
    <w:name w:val="Heading 1 Char"/>
    <w:rPr>
      <w:rFonts w:ascii="Cambria" w:hAnsi="Cambria" w:eastAsia="Cambria" w:cs="Cambria"/>
      <w:b/>
      <w:color w:val="000000"/>
      <w:sz w:val="50"/>
    </w:rPr>
  </w:style>
  <w:style w:type="character" w:styleId="Heading2Char" w:customStyle="1">
    <w:name w:val="Heading 2 Char"/>
    <w:rPr>
      <w:rFonts w:ascii="Cambria" w:hAnsi="Cambria" w:eastAsia="Cambria" w:cs="Cambria"/>
      <w:b/>
      <w:color w:val="000000"/>
      <w:sz w:val="29"/>
    </w:rPr>
  </w:style>
  <w:style w:type="character" w:styleId="Heading3Char" w:customStyle="1">
    <w:name w:val="Heading 3 Char"/>
    <w:rPr>
      <w:rFonts w:ascii="Cambria" w:hAnsi="Cambria" w:eastAsia="Cambria" w:cs="Cambria"/>
      <w:b/>
      <w:color w:val="000000"/>
      <w:sz w:val="29"/>
    </w:rPr>
  </w:style>
  <w:style w:type="character" w:styleId="HeaderChar" w:customStyle="1">
    <w:name w:val="Header Char"/>
    <w:basedOn w:val="DefaultParagraphFont0"/>
    <w:rPr>
      <w:rFonts w:ascii="Cambria" w:hAnsi="Cambria" w:eastAsia="Cambria" w:cs="Cambria"/>
      <w:color w:val="000000"/>
      <w:sz w:val="24"/>
    </w:rPr>
  </w:style>
  <w:style w:type="character" w:styleId="Hyperlink">
    <w:name w:val="Hyperlink"/>
    <w:basedOn w:val="DefaultParagraphFont0"/>
    <w:rPr>
      <w:color w:val="0000FF"/>
      <w:u w:val="single"/>
    </w:rPr>
  </w:style>
  <w:style w:type="character" w:styleId="UnresolvedMention">
    <w:name w:val="Unresolved Mention"/>
    <w:basedOn w:val="DefaultParagraphFont0"/>
    <w:rPr>
      <w:color w:val="808080"/>
      <w:highlight w:val="white"/>
    </w:rPr>
  </w:style>
  <w:style w:type="character" w:styleId="ListLabel1" w:customStyle="1">
    <w:name w:val="ListLabel 1"/>
    <w:rPr>
      <w:rFonts w:eastAsia="Cambria" w:cs="Cambria"/>
      <w:b/>
      <w:bCs/>
      <w:i w:val="0"/>
      <w:strike w:val="0"/>
      <w:dstrike w:val="0"/>
      <w:color w:val="000000"/>
      <w:position w:val="0"/>
      <w:sz w:val="24"/>
      <w:szCs w:val="24"/>
      <w:highlight w:val="white"/>
      <w:u w:val="none"/>
      <w:vertAlign w:val="baseline"/>
    </w:rPr>
  </w:style>
  <w:style w:type="character" w:styleId="ListLabel2" w:customStyle="1">
    <w:name w:val="ListLabel 2"/>
    <w:rPr>
      <w:rFonts w:eastAsia="Cambria" w:cs="Cambria"/>
      <w:b w:val="0"/>
      <w:i w:val="0"/>
      <w:strike w:val="0"/>
      <w:dstrike w:val="0"/>
      <w:color w:val="000000"/>
      <w:position w:val="0"/>
      <w:sz w:val="24"/>
      <w:szCs w:val="24"/>
      <w:highlight w:val="white"/>
      <w:u w:val="none"/>
      <w:vertAlign w:val="baseline"/>
    </w:rPr>
  </w:style>
  <w:style w:type="character" w:styleId="ListLabel3" w:customStyle="1">
    <w:name w:val="ListLabel 3"/>
    <w:rPr>
      <w:rFonts w:eastAsia="Cambria" w:cs="Cambria"/>
      <w:b w:val="0"/>
      <w:i w:val="0"/>
      <w:strike w:val="0"/>
      <w:dstrike w:val="0"/>
      <w:color w:val="000000"/>
      <w:position w:val="0"/>
      <w:sz w:val="24"/>
      <w:szCs w:val="24"/>
      <w:highlight w:val="white"/>
      <w:u w:val="none"/>
      <w:vertAlign w:val="baseline"/>
    </w:rPr>
  </w:style>
  <w:style w:type="character" w:styleId="ListLabel4" w:customStyle="1">
    <w:name w:val="ListLabel 4"/>
    <w:rPr>
      <w:rFonts w:eastAsia="Cambria" w:cs="Cambria"/>
      <w:b w:val="0"/>
      <w:i w:val="0"/>
      <w:strike w:val="0"/>
      <w:dstrike w:val="0"/>
      <w:color w:val="000000"/>
      <w:position w:val="0"/>
      <w:sz w:val="24"/>
      <w:szCs w:val="24"/>
      <w:highlight w:val="white"/>
      <w:u w:val="none"/>
      <w:vertAlign w:val="baseline"/>
    </w:rPr>
  </w:style>
  <w:style w:type="character" w:styleId="ListLabel5" w:customStyle="1">
    <w:name w:val="ListLabel 5"/>
    <w:rPr>
      <w:rFonts w:eastAsia="Cambria" w:cs="Cambria"/>
      <w:b w:val="0"/>
      <w:i w:val="0"/>
      <w:strike w:val="0"/>
      <w:dstrike w:val="0"/>
      <w:color w:val="000000"/>
      <w:position w:val="0"/>
      <w:sz w:val="24"/>
      <w:szCs w:val="24"/>
      <w:highlight w:val="white"/>
      <w:u w:val="none"/>
      <w:vertAlign w:val="baseline"/>
    </w:rPr>
  </w:style>
  <w:style w:type="character" w:styleId="ListLabel6" w:customStyle="1">
    <w:name w:val="ListLabel 6"/>
    <w:rPr>
      <w:rFonts w:eastAsia="Cambria" w:cs="Cambria"/>
      <w:b w:val="0"/>
      <w:i w:val="0"/>
      <w:strike w:val="0"/>
      <w:dstrike w:val="0"/>
      <w:color w:val="000000"/>
      <w:position w:val="0"/>
      <w:sz w:val="24"/>
      <w:szCs w:val="24"/>
      <w:highlight w:val="white"/>
      <w:u w:val="none"/>
      <w:vertAlign w:val="baseline"/>
    </w:rPr>
  </w:style>
  <w:style w:type="character" w:styleId="ListLabel7" w:customStyle="1">
    <w:name w:val="ListLabel 7"/>
    <w:rPr>
      <w:rFonts w:eastAsia="Cambria" w:cs="Cambria"/>
      <w:b w:val="0"/>
      <w:i w:val="0"/>
      <w:strike w:val="0"/>
      <w:dstrike w:val="0"/>
      <w:color w:val="000000"/>
      <w:position w:val="0"/>
      <w:sz w:val="24"/>
      <w:szCs w:val="24"/>
      <w:highlight w:val="white"/>
      <w:u w:val="none"/>
      <w:vertAlign w:val="baseline"/>
    </w:rPr>
  </w:style>
  <w:style w:type="character" w:styleId="ListLabel8" w:customStyle="1">
    <w:name w:val="ListLabel 8"/>
    <w:rPr>
      <w:rFonts w:eastAsia="Cambria" w:cs="Cambria"/>
      <w:b w:val="0"/>
      <w:i w:val="0"/>
      <w:strike w:val="0"/>
      <w:dstrike w:val="0"/>
      <w:color w:val="000000"/>
      <w:position w:val="0"/>
      <w:sz w:val="24"/>
      <w:szCs w:val="24"/>
      <w:highlight w:val="white"/>
      <w:u w:val="none"/>
      <w:vertAlign w:val="baseline"/>
    </w:rPr>
  </w:style>
  <w:style w:type="character" w:styleId="ListLabel9" w:customStyle="1">
    <w:name w:val="ListLabel 9"/>
    <w:rPr>
      <w:rFonts w:eastAsia="Cambria" w:cs="Cambria"/>
      <w:b w:val="0"/>
      <w:i w:val="0"/>
      <w:strike w:val="0"/>
      <w:dstrike w:val="0"/>
      <w:color w:val="000000"/>
      <w:position w:val="0"/>
      <w:sz w:val="24"/>
      <w:szCs w:val="24"/>
      <w:highlight w:val="white"/>
      <w:u w:val="none"/>
      <w:vertAlign w:val="baseline"/>
    </w:rPr>
  </w:style>
  <w:style w:type="character" w:styleId="ListLabel10" w:customStyle="1">
    <w:name w:val="ListLabel 10"/>
    <w:rPr>
      <w:rFonts w:eastAsia="Cambria" w:cs="Cambria"/>
      <w:b w:val="0"/>
      <w:i w:val="0"/>
      <w:strike w:val="0"/>
      <w:dstrike w:val="0"/>
      <w:color w:val="000000"/>
      <w:position w:val="0"/>
      <w:sz w:val="24"/>
      <w:szCs w:val="24"/>
      <w:highlight w:val="white"/>
      <w:u w:val="none"/>
      <w:vertAlign w:val="baseline"/>
    </w:rPr>
  </w:style>
  <w:style w:type="character" w:styleId="ListLabel11" w:customStyle="1">
    <w:name w:val="ListLabel 11"/>
    <w:rPr>
      <w:rFonts w:eastAsia="Cambria" w:cs="Cambria"/>
      <w:b w:val="0"/>
      <w:i w:val="0"/>
      <w:strike w:val="0"/>
      <w:dstrike w:val="0"/>
      <w:color w:val="000000"/>
      <w:position w:val="0"/>
      <w:sz w:val="24"/>
      <w:szCs w:val="24"/>
      <w:highlight w:val="white"/>
      <w:u w:val="none"/>
      <w:vertAlign w:val="baseline"/>
    </w:rPr>
  </w:style>
  <w:style w:type="character" w:styleId="ListLabel12" w:customStyle="1">
    <w:name w:val="ListLabel 12"/>
    <w:rPr>
      <w:rFonts w:eastAsia="Cambria" w:cs="Cambria"/>
      <w:b w:val="0"/>
      <w:i w:val="0"/>
      <w:strike w:val="0"/>
      <w:dstrike w:val="0"/>
      <w:color w:val="000000"/>
      <w:position w:val="0"/>
      <w:sz w:val="24"/>
      <w:szCs w:val="24"/>
      <w:highlight w:val="white"/>
      <w:u w:val="none"/>
      <w:vertAlign w:val="baseline"/>
    </w:rPr>
  </w:style>
  <w:style w:type="character" w:styleId="ListLabel13" w:customStyle="1">
    <w:name w:val="ListLabel 13"/>
    <w:rPr>
      <w:rFonts w:eastAsia="Cambria" w:cs="Cambria"/>
      <w:b w:val="0"/>
      <w:i w:val="0"/>
      <w:strike w:val="0"/>
      <w:dstrike w:val="0"/>
      <w:color w:val="000000"/>
      <w:position w:val="0"/>
      <w:sz w:val="24"/>
      <w:szCs w:val="24"/>
      <w:highlight w:val="white"/>
      <w:u w:val="none"/>
      <w:vertAlign w:val="baseline"/>
    </w:rPr>
  </w:style>
  <w:style w:type="character" w:styleId="ListLabel14" w:customStyle="1">
    <w:name w:val="ListLabel 14"/>
    <w:rPr>
      <w:rFonts w:eastAsia="Cambria" w:cs="Cambria"/>
      <w:b w:val="0"/>
      <w:i w:val="0"/>
      <w:strike w:val="0"/>
      <w:dstrike w:val="0"/>
      <w:color w:val="000000"/>
      <w:position w:val="0"/>
      <w:sz w:val="24"/>
      <w:szCs w:val="24"/>
      <w:highlight w:val="white"/>
      <w:u w:val="none"/>
      <w:vertAlign w:val="baseline"/>
    </w:rPr>
  </w:style>
  <w:style w:type="character" w:styleId="ListLabel15" w:customStyle="1">
    <w:name w:val="ListLabel 15"/>
    <w:rPr>
      <w:rFonts w:eastAsia="Cambria" w:cs="Cambria"/>
      <w:b w:val="0"/>
      <w:i w:val="0"/>
      <w:strike w:val="0"/>
      <w:dstrike w:val="0"/>
      <w:color w:val="000000"/>
      <w:position w:val="0"/>
      <w:sz w:val="24"/>
      <w:szCs w:val="24"/>
      <w:highlight w:val="white"/>
      <w:u w:val="none"/>
      <w:vertAlign w:val="baseline"/>
    </w:rPr>
  </w:style>
  <w:style w:type="character" w:styleId="ListLabel16" w:customStyle="1">
    <w:name w:val="ListLabel 16"/>
    <w:rPr>
      <w:rFonts w:eastAsia="Cambria" w:cs="Cambria"/>
      <w:b w:val="0"/>
      <w:i w:val="0"/>
      <w:strike w:val="0"/>
      <w:dstrike w:val="0"/>
      <w:color w:val="000000"/>
      <w:position w:val="0"/>
      <w:sz w:val="24"/>
      <w:szCs w:val="24"/>
      <w:highlight w:val="white"/>
      <w:u w:val="none"/>
      <w:vertAlign w:val="baseline"/>
    </w:rPr>
  </w:style>
  <w:style w:type="character" w:styleId="ListLabel17" w:customStyle="1">
    <w:name w:val="ListLabel 17"/>
    <w:rPr>
      <w:rFonts w:eastAsia="Cambria" w:cs="Cambria"/>
      <w:b w:val="0"/>
      <w:i w:val="0"/>
      <w:strike w:val="0"/>
      <w:dstrike w:val="0"/>
      <w:color w:val="000000"/>
      <w:position w:val="0"/>
      <w:sz w:val="24"/>
      <w:szCs w:val="24"/>
      <w:highlight w:val="white"/>
      <w:u w:val="none"/>
      <w:vertAlign w:val="baseline"/>
    </w:rPr>
  </w:style>
  <w:style w:type="character" w:styleId="ListLabel18" w:customStyle="1">
    <w:name w:val="ListLabel 18"/>
    <w:rPr>
      <w:rFonts w:eastAsia="Cambria" w:cs="Cambria"/>
      <w:b w:val="0"/>
      <w:i w:val="0"/>
      <w:strike w:val="0"/>
      <w:dstrike w:val="0"/>
      <w:color w:val="000000"/>
      <w:position w:val="0"/>
      <w:sz w:val="24"/>
      <w:szCs w:val="24"/>
      <w:highlight w:val="white"/>
      <w:u w:val="none"/>
      <w:vertAlign w:val="baseline"/>
    </w:rPr>
  </w:style>
  <w:style w:type="character" w:styleId="ListLabel19" w:customStyle="1">
    <w:name w:val="ListLabel 19"/>
    <w:rPr>
      <w:rFonts w:eastAsia="Cambria" w:cs="Cambria"/>
      <w:b w:val="0"/>
      <w:i w:val="0"/>
      <w:strike w:val="0"/>
      <w:dstrike w:val="0"/>
      <w:color w:val="000000"/>
      <w:position w:val="0"/>
      <w:sz w:val="24"/>
      <w:szCs w:val="24"/>
      <w:highlight w:val="white"/>
      <w:u w:val="none"/>
      <w:vertAlign w:val="baseline"/>
    </w:rPr>
  </w:style>
  <w:style w:type="character" w:styleId="ListLabel20" w:customStyle="1">
    <w:name w:val="ListLabel 20"/>
    <w:rPr>
      <w:rFonts w:eastAsia="Cambria" w:cs="Cambria"/>
      <w:b w:val="0"/>
      <w:i w:val="0"/>
      <w:strike w:val="0"/>
      <w:dstrike w:val="0"/>
      <w:color w:val="000000"/>
      <w:position w:val="0"/>
      <w:sz w:val="24"/>
      <w:szCs w:val="24"/>
      <w:highlight w:val="white"/>
      <w:u w:val="none"/>
      <w:vertAlign w:val="baseline"/>
    </w:rPr>
  </w:style>
  <w:style w:type="character" w:styleId="ListLabel21" w:customStyle="1">
    <w:name w:val="ListLabel 21"/>
    <w:rPr>
      <w:rFonts w:eastAsia="Cambria" w:cs="Cambria"/>
      <w:b w:val="0"/>
      <w:i w:val="0"/>
      <w:strike w:val="0"/>
      <w:dstrike w:val="0"/>
      <w:color w:val="000000"/>
      <w:position w:val="0"/>
      <w:sz w:val="24"/>
      <w:szCs w:val="24"/>
      <w:highlight w:val="white"/>
      <w:u w:val="none"/>
      <w:vertAlign w:val="baseline"/>
    </w:rPr>
  </w:style>
  <w:style w:type="character" w:styleId="ListLabel22" w:customStyle="1">
    <w:name w:val="ListLabel 22"/>
    <w:rPr>
      <w:rFonts w:eastAsia="Cambria" w:cs="Cambria"/>
      <w:b w:val="0"/>
      <w:i w:val="0"/>
      <w:strike w:val="0"/>
      <w:dstrike w:val="0"/>
      <w:color w:val="000000"/>
      <w:position w:val="0"/>
      <w:sz w:val="24"/>
      <w:szCs w:val="24"/>
      <w:highlight w:val="white"/>
      <w:u w:val="none"/>
      <w:vertAlign w:val="baseline"/>
    </w:rPr>
  </w:style>
  <w:style w:type="character" w:styleId="ListLabel23" w:customStyle="1">
    <w:name w:val="ListLabel 23"/>
    <w:rPr>
      <w:rFonts w:eastAsia="Cambria" w:cs="Cambria"/>
      <w:b w:val="0"/>
      <w:i w:val="0"/>
      <w:strike w:val="0"/>
      <w:dstrike w:val="0"/>
      <w:color w:val="000000"/>
      <w:position w:val="0"/>
      <w:sz w:val="24"/>
      <w:szCs w:val="24"/>
      <w:highlight w:val="white"/>
      <w:u w:val="none"/>
      <w:vertAlign w:val="baseline"/>
    </w:rPr>
  </w:style>
  <w:style w:type="character" w:styleId="ListLabel24" w:customStyle="1">
    <w:name w:val="ListLabel 24"/>
    <w:rPr>
      <w:rFonts w:eastAsia="Cambria" w:cs="Cambria"/>
      <w:b w:val="0"/>
      <w:i w:val="0"/>
      <w:strike w:val="0"/>
      <w:dstrike w:val="0"/>
      <w:color w:val="000000"/>
      <w:position w:val="0"/>
      <w:sz w:val="24"/>
      <w:szCs w:val="24"/>
      <w:highlight w:val="white"/>
      <w:u w:val="none"/>
      <w:vertAlign w:val="baseline"/>
    </w:rPr>
  </w:style>
  <w:style w:type="character" w:styleId="ListLabel25" w:customStyle="1">
    <w:name w:val="ListLabel 25"/>
    <w:rPr>
      <w:rFonts w:eastAsia="Cambria" w:cs="Cambria"/>
      <w:b w:val="0"/>
      <w:i w:val="0"/>
      <w:strike w:val="0"/>
      <w:dstrike w:val="0"/>
      <w:color w:val="000000"/>
      <w:position w:val="0"/>
      <w:sz w:val="24"/>
      <w:szCs w:val="24"/>
      <w:highlight w:val="white"/>
      <w:u w:val="none"/>
      <w:vertAlign w:val="baseline"/>
    </w:rPr>
  </w:style>
  <w:style w:type="character" w:styleId="ListLabel26" w:customStyle="1">
    <w:name w:val="ListLabel 26"/>
    <w:rPr>
      <w:rFonts w:eastAsia="Cambria" w:cs="Cambria"/>
      <w:b w:val="0"/>
      <w:i w:val="0"/>
      <w:strike w:val="0"/>
      <w:dstrike w:val="0"/>
      <w:color w:val="000000"/>
      <w:position w:val="0"/>
      <w:sz w:val="24"/>
      <w:szCs w:val="24"/>
      <w:highlight w:val="white"/>
      <w:u w:val="none"/>
      <w:vertAlign w:val="baseline"/>
    </w:rPr>
  </w:style>
  <w:style w:type="character" w:styleId="ListLabel27" w:customStyle="1">
    <w:name w:val="ListLabel 27"/>
    <w:rPr>
      <w:rFonts w:eastAsia="Cambria" w:cs="Cambria"/>
      <w:b w:val="0"/>
      <w:i w:val="0"/>
      <w:strike w:val="0"/>
      <w:dstrike w:val="0"/>
      <w:color w:val="000000"/>
      <w:position w:val="0"/>
      <w:sz w:val="24"/>
      <w:szCs w:val="24"/>
      <w:highlight w:val="white"/>
      <w:u w:val="none"/>
      <w:vertAlign w:val="baseline"/>
    </w:rPr>
  </w:style>
  <w:style w:type="paragraph" w:styleId="Heading" w:customStyle="1">
    <w:name w:val="Heading"/>
    <w:basedOn w:val="Normal"/>
    <w:next w:val="BodyTex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styleId="Index" w:customStyle="1">
    <w:name w:val="Index"/>
    <w:basedOn w:val="Normal"/>
    <w:pPr>
      <w:suppressLineNumbers/>
    </w:pPr>
    <w:rPr>
      <w:rFonts w:cs="FreeSans"/>
    </w:rPr>
  </w:style>
  <w:style w:type="paragraph" w:styleId="ListParagraph">
    <w:name w:val="List Paragraph"/>
    <w:basedOn w:val="Normal"/>
    <w:qFormat/>
    <w:pPr>
      <w:ind w:left="720"/>
      <w:contextualSpacing/>
    </w:pPr>
  </w:style>
  <w:style w:type="paragraph" w:styleId="NoSpacing">
    <w:name w:val="No Spacing"/>
    <w:qFormat/>
    <w:pPr>
      <w:suppressAutoHyphens/>
      <w:ind w:left="10" w:hanging="10"/>
      <w:jc w:val="both"/>
    </w:pPr>
    <w:rPr>
      <w:rFonts w:ascii="Cambria" w:hAnsi="Cambria" w:eastAsia="Cambria" w:cs="Cambria"/>
      <w:color w:val="000000"/>
      <w:kern w:val="2"/>
      <w:sz w:val="24"/>
      <w:szCs w:val="22"/>
      <w:lang w:eastAsia="en-US"/>
    </w:rPr>
  </w:style>
  <w:style w:type="paragraph" w:styleId="Header">
    <w:name w:val="header"/>
    <w:basedOn w:val="Normal"/>
    <w:pPr>
      <w:tabs>
        <w:tab w:val="center" w:pos="4680"/>
        <w:tab w:val="right" w:pos="9360"/>
      </w:tabs>
      <w:spacing w:after="0" w:line="240" w:lineRule="auto"/>
    </w:pPr>
  </w:style>
  <w:style w:type="paragraph" w:styleId="NormalWeb">
    <w:name w:val="Normal (Web)"/>
    <w:basedOn w:val="Normal"/>
    <w:pPr>
      <w:spacing w:before="280" w:after="280" w:line="240" w:lineRule="auto"/>
      <w:ind w:left="0" w:firstLine="0"/>
      <w:jc w:val="left"/>
    </w:pPr>
    <w:rPr>
      <w:rFonts w:ascii="Times New Roman" w:hAnsi="Times New Roman" w:eastAsia="Times New Roman" w:cs="Times New Roman"/>
      <w:color w:val="00000A"/>
      <w:szCs w:val="24"/>
    </w:rPr>
  </w:style>
  <w:style w:type="paragraph" w:styleId="Footer">
    <w:name w:val="footer"/>
    <w:basedOn w:val="Normal"/>
  </w:style>
  <w:style w:type="paragraph" w:styleId="Default" w:customStyle="1">
    <w:name w:val="Default"/>
    <w:pPr>
      <w:suppressAutoHyphens/>
      <w:spacing w:line="200" w:lineRule="atLeast"/>
    </w:pPr>
    <w:rPr>
      <w:rFonts w:ascii="FreeSans" w:hAnsi="FreeSans" w:eastAsia="DejaVu Sans" w:cs="Liberation Sans"/>
      <w:color w:val="000000"/>
      <w:kern w:val="2"/>
      <w:sz w:val="36"/>
      <w:szCs w:val="24"/>
      <w:lang w:eastAsia="en-US"/>
    </w:rPr>
  </w:style>
  <w:style w:type="paragraph" w:styleId="Objectwitharrow" w:customStyle="1">
    <w:name w:val="Object with arrow"/>
    <w:basedOn w:val="Default"/>
  </w:style>
  <w:style w:type="paragraph" w:styleId="Objectwithshadow" w:customStyle="1">
    <w:name w:val="Object with shadow"/>
    <w:basedOn w:val="Default"/>
  </w:style>
  <w:style w:type="paragraph" w:styleId="Objectwithoutfill" w:customStyle="1">
    <w:name w:val="Object without fill"/>
    <w:basedOn w:val="Default"/>
  </w:style>
  <w:style w:type="paragraph" w:styleId="Objectwithnofillandnoline" w:customStyle="1">
    <w:name w:val="Object with no fill and no line"/>
    <w:basedOn w:val="Default"/>
  </w:style>
  <w:style w:type="paragraph" w:styleId="Textbody" w:customStyle="1">
    <w:name w:val="Text body"/>
    <w:basedOn w:val="Default"/>
  </w:style>
  <w:style w:type="paragraph" w:styleId="Textbodyjustified" w:customStyle="1">
    <w:name w:val="Text body justified"/>
    <w:basedOn w:val="Default"/>
  </w:style>
  <w:style w:type="paragraph" w:styleId="Title1" w:customStyle="1">
    <w:name w:val="Title1"/>
    <w:basedOn w:val="Default"/>
    <w:pPr>
      <w:jc w:val="center"/>
    </w:pPr>
  </w:style>
  <w:style w:type="paragraph" w:styleId="Title2" w:customStyle="1">
    <w:name w:val="Title2"/>
    <w:basedOn w:val="Default"/>
    <w:pPr>
      <w:spacing w:before="57" w:after="57"/>
      <w:ind w:right="113"/>
      <w:jc w:val="center"/>
    </w:pPr>
  </w:style>
  <w:style w:type="paragraph" w:styleId="DimensionLine" w:customStyle="1">
    <w:name w:val="Dimension Line"/>
    <w:basedOn w:val="Default"/>
  </w:style>
  <w:style w:type="paragraph" w:styleId="Master1-IonLTGliederung1" w:customStyle="1">
    <w:name w:val="Master1-Ion~LT~Gliederung 1"/>
    <w:pPr>
      <w:suppressAutoHyphens/>
      <w:spacing w:before="283"/>
    </w:pPr>
    <w:rPr>
      <w:rFonts w:ascii="FreeSans" w:hAnsi="FreeSans" w:eastAsia="DejaVu Sans" w:cs="Liberation Sans"/>
      <w:color w:val="000000"/>
      <w:kern w:val="2"/>
      <w:sz w:val="64"/>
      <w:szCs w:val="24"/>
      <w:lang w:eastAsia="en-US"/>
    </w:rPr>
  </w:style>
  <w:style w:type="paragraph" w:styleId="Master1-IonLTGliederung2" w:customStyle="1">
    <w:name w:val="Master1-Ion~LT~Gliederung 2"/>
    <w:basedOn w:val="Master1-IonLTGliederung1"/>
    <w:pPr>
      <w:spacing w:before="227"/>
    </w:pPr>
    <w:rPr>
      <w:sz w:val="56"/>
    </w:rPr>
  </w:style>
  <w:style w:type="paragraph" w:styleId="Master1-IonLTGliederung3" w:customStyle="1">
    <w:name w:val="Master1-Ion~LT~Gliederung 3"/>
    <w:basedOn w:val="Master1-IonLTGliederung2"/>
    <w:pPr>
      <w:spacing w:before="170"/>
    </w:pPr>
    <w:rPr>
      <w:sz w:val="48"/>
    </w:rPr>
  </w:style>
  <w:style w:type="paragraph" w:styleId="Master1-IonLTGliederung4" w:customStyle="1">
    <w:name w:val="Master1-Ion~LT~Gliederung 4"/>
    <w:basedOn w:val="Master1-IonLTGliederung3"/>
    <w:pPr>
      <w:spacing w:before="113"/>
    </w:pPr>
    <w:rPr>
      <w:sz w:val="40"/>
    </w:rPr>
  </w:style>
  <w:style w:type="paragraph" w:styleId="Master1-IonLTGliederung5" w:customStyle="1">
    <w:name w:val="Master1-Ion~LT~Gliederung 5"/>
    <w:basedOn w:val="Master1-IonLTGliederung4"/>
    <w:pPr>
      <w:spacing w:before="57"/>
    </w:pPr>
  </w:style>
  <w:style w:type="paragraph" w:styleId="Master1-IonLTGliederung6" w:customStyle="1">
    <w:name w:val="Master1-Ion~LT~Gliederung 6"/>
    <w:basedOn w:val="Master1-IonLTGliederung5"/>
  </w:style>
  <w:style w:type="paragraph" w:styleId="Master1-IonLTGliederung7" w:customStyle="1">
    <w:name w:val="Master1-Ion~LT~Gliederung 7"/>
    <w:basedOn w:val="Master1-IonLTGliederung6"/>
  </w:style>
  <w:style w:type="paragraph" w:styleId="Master1-IonLTGliederung8" w:customStyle="1">
    <w:name w:val="Master1-Ion~LT~Gliederung 8"/>
    <w:basedOn w:val="Master1-IonLTGliederung7"/>
  </w:style>
  <w:style w:type="paragraph" w:styleId="Master1-IonLTGliederung9" w:customStyle="1">
    <w:name w:val="Master1-Ion~LT~Gliederung 9"/>
    <w:basedOn w:val="Master1-IonLTGliederung8"/>
  </w:style>
  <w:style w:type="paragraph" w:styleId="Master1-IonLTTitel" w:customStyle="1">
    <w:name w:val="Master1-Ion~LT~Titel"/>
    <w:pPr>
      <w:suppressAutoHyphens/>
      <w:jc w:val="center"/>
    </w:pPr>
    <w:rPr>
      <w:rFonts w:ascii="FreeSans" w:hAnsi="FreeSans" w:eastAsia="DejaVu Sans" w:cs="Liberation Sans"/>
      <w:color w:val="000000"/>
      <w:kern w:val="2"/>
      <w:sz w:val="88"/>
      <w:szCs w:val="24"/>
      <w:lang w:eastAsia="en-US"/>
    </w:rPr>
  </w:style>
  <w:style w:type="paragraph" w:styleId="Master1-IonLTUntertitel" w:customStyle="1">
    <w:name w:val="Master1-Ion~LT~Untertitel"/>
    <w:pPr>
      <w:suppressAutoHyphens/>
      <w:jc w:val="center"/>
    </w:pPr>
    <w:rPr>
      <w:rFonts w:ascii="FreeSans" w:hAnsi="FreeSans" w:eastAsia="DejaVu Sans" w:cs="Liberation Sans"/>
      <w:color w:val="000000"/>
      <w:kern w:val="2"/>
      <w:sz w:val="64"/>
      <w:szCs w:val="24"/>
      <w:lang w:eastAsia="en-US"/>
    </w:rPr>
  </w:style>
  <w:style w:type="paragraph" w:styleId="Master1-IonLTNotizen" w:customStyle="1">
    <w:name w:val="Master1-Ion~LT~Notizen"/>
    <w:pPr>
      <w:suppressAutoHyphens/>
      <w:ind w:left="340" w:hanging="340"/>
    </w:pPr>
    <w:rPr>
      <w:rFonts w:ascii="FreeSans" w:hAnsi="FreeSans" w:eastAsia="DejaVu Sans" w:cs="Liberation Sans"/>
      <w:color w:val="000000"/>
      <w:kern w:val="2"/>
      <w:sz w:val="40"/>
      <w:szCs w:val="24"/>
      <w:lang w:eastAsia="en-US"/>
    </w:rPr>
  </w:style>
  <w:style w:type="paragraph" w:styleId="Master1-IonLTHintergrundobjekte" w:customStyle="1">
    <w:name w:val="Master1-Ion~LT~Hintergrundobjekte"/>
    <w:pPr>
      <w:suppressAutoHyphens/>
    </w:pPr>
    <w:rPr>
      <w:rFonts w:ascii="Liberation Serif" w:hAnsi="Liberation Serif" w:eastAsia="DejaVu Sans" w:cs="Liberation Sans"/>
      <w:kern w:val="2"/>
      <w:sz w:val="24"/>
      <w:szCs w:val="24"/>
      <w:lang w:eastAsia="en-US"/>
    </w:rPr>
  </w:style>
  <w:style w:type="paragraph" w:styleId="Master1-IonLTHintergrund" w:customStyle="1">
    <w:name w:val="Master1-Ion~LT~Hintergrund"/>
    <w:pPr>
      <w:suppressAutoHyphens/>
    </w:pPr>
    <w:rPr>
      <w:rFonts w:ascii="Liberation Serif" w:hAnsi="Liberation Serif" w:eastAsia="DejaVu Sans" w:cs="Liberation Sans"/>
      <w:kern w:val="2"/>
      <w:sz w:val="24"/>
      <w:szCs w:val="24"/>
      <w:lang w:eastAsia="en-US"/>
    </w:rPr>
  </w:style>
  <w:style w:type="paragraph" w:styleId="default0" w:customStyle="1">
    <w:name w:val="default"/>
    <w:pPr>
      <w:suppressAutoHyphens/>
      <w:spacing w:line="200" w:lineRule="atLeast"/>
    </w:pPr>
    <w:rPr>
      <w:rFonts w:ascii="FreeSans" w:hAnsi="FreeSans" w:eastAsia="DejaVu Sans" w:cs="Liberation Sans"/>
      <w:color w:val="000000"/>
      <w:kern w:val="2"/>
      <w:sz w:val="36"/>
      <w:szCs w:val="24"/>
      <w:lang w:eastAsia="en-US"/>
    </w:rPr>
  </w:style>
  <w:style w:type="paragraph" w:styleId="gray1" w:customStyle="1">
    <w:name w:val="gray1"/>
    <w:basedOn w:val="default0"/>
  </w:style>
  <w:style w:type="paragraph" w:styleId="gray2" w:customStyle="1">
    <w:name w:val="gray2"/>
    <w:basedOn w:val="default0"/>
  </w:style>
  <w:style w:type="paragraph" w:styleId="gray3" w:customStyle="1">
    <w:name w:val="gray3"/>
    <w:basedOn w:val="default0"/>
  </w:style>
  <w:style w:type="paragraph" w:styleId="bw1" w:customStyle="1">
    <w:name w:val="bw1"/>
    <w:basedOn w:val="default0"/>
  </w:style>
  <w:style w:type="paragraph" w:styleId="bw2" w:customStyle="1">
    <w:name w:val="bw2"/>
    <w:basedOn w:val="default0"/>
  </w:style>
  <w:style w:type="paragraph" w:styleId="bw3" w:customStyle="1">
    <w:name w:val="bw3"/>
    <w:basedOn w:val="default0"/>
  </w:style>
  <w:style w:type="paragraph" w:styleId="orange1" w:customStyle="1">
    <w:name w:val="orange1"/>
    <w:basedOn w:val="default0"/>
  </w:style>
  <w:style w:type="paragraph" w:styleId="orange2" w:customStyle="1">
    <w:name w:val="orange2"/>
    <w:basedOn w:val="default0"/>
  </w:style>
  <w:style w:type="paragraph" w:styleId="orange3" w:customStyle="1">
    <w:name w:val="orange3"/>
    <w:basedOn w:val="default0"/>
  </w:style>
  <w:style w:type="paragraph" w:styleId="turquoise1" w:customStyle="1">
    <w:name w:val="turquoise1"/>
    <w:basedOn w:val="default0"/>
  </w:style>
  <w:style w:type="paragraph" w:styleId="turquoise2" w:customStyle="1">
    <w:name w:val="turquoise2"/>
    <w:basedOn w:val="default0"/>
  </w:style>
  <w:style w:type="paragraph" w:styleId="turquoise3" w:customStyle="1">
    <w:name w:val="turquoise3"/>
    <w:basedOn w:val="default0"/>
  </w:style>
  <w:style w:type="paragraph" w:styleId="blue1" w:customStyle="1">
    <w:name w:val="blue1"/>
    <w:basedOn w:val="default0"/>
  </w:style>
  <w:style w:type="paragraph" w:styleId="blue2" w:customStyle="1">
    <w:name w:val="blue2"/>
    <w:basedOn w:val="default0"/>
  </w:style>
  <w:style w:type="paragraph" w:styleId="blue3" w:customStyle="1">
    <w:name w:val="blue3"/>
    <w:basedOn w:val="default0"/>
  </w:style>
  <w:style w:type="paragraph" w:styleId="sun1" w:customStyle="1">
    <w:name w:val="sun1"/>
    <w:basedOn w:val="default0"/>
  </w:style>
  <w:style w:type="paragraph" w:styleId="sun2" w:customStyle="1">
    <w:name w:val="sun2"/>
    <w:basedOn w:val="default0"/>
  </w:style>
  <w:style w:type="paragraph" w:styleId="sun3" w:customStyle="1">
    <w:name w:val="sun3"/>
    <w:basedOn w:val="default0"/>
  </w:style>
  <w:style w:type="paragraph" w:styleId="earth1" w:customStyle="1">
    <w:name w:val="earth1"/>
    <w:basedOn w:val="default0"/>
  </w:style>
  <w:style w:type="paragraph" w:styleId="earth2" w:customStyle="1">
    <w:name w:val="earth2"/>
    <w:basedOn w:val="default0"/>
  </w:style>
  <w:style w:type="paragraph" w:styleId="earth3" w:customStyle="1">
    <w:name w:val="earth3"/>
    <w:basedOn w:val="default0"/>
  </w:style>
  <w:style w:type="paragraph" w:styleId="green1" w:customStyle="1">
    <w:name w:val="green1"/>
    <w:basedOn w:val="default0"/>
  </w:style>
  <w:style w:type="paragraph" w:styleId="green2" w:customStyle="1">
    <w:name w:val="green2"/>
    <w:basedOn w:val="default0"/>
  </w:style>
  <w:style w:type="paragraph" w:styleId="green3" w:customStyle="1">
    <w:name w:val="green3"/>
    <w:basedOn w:val="default0"/>
  </w:style>
  <w:style w:type="paragraph" w:styleId="seetang1" w:customStyle="1">
    <w:name w:val="seetang1"/>
    <w:basedOn w:val="default0"/>
  </w:style>
  <w:style w:type="paragraph" w:styleId="seetang2" w:customStyle="1">
    <w:name w:val="seetang2"/>
    <w:basedOn w:val="default0"/>
  </w:style>
  <w:style w:type="paragraph" w:styleId="seetang3" w:customStyle="1">
    <w:name w:val="seetang3"/>
    <w:basedOn w:val="default0"/>
  </w:style>
  <w:style w:type="paragraph" w:styleId="lightblue1" w:customStyle="1">
    <w:name w:val="lightblue1"/>
    <w:basedOn w:val="default0"/>
  </w:style>
  <w:style w:type="paragraph" w:styleId="lightblue2" w:customStyle="1">
    <w:name w:val="lightblue2"/>
    <w:basedOn w:val="default0"/>
  </w:style>
  <w:style w:type="paragraph" w:styleId="lightblue3" w:customStyle="1">
    <w:name w:val="lightblue3"/>
    <w:basedOn w:val="default0"/>
  </w:style>
  <w:style w:type="paragraph" w:styleId="yellow1" w:customStyle="1">
    <w:name w:val="yellow1"/>
    <w:basedOn w:val="default0"/>
  </w:style>
  <w:style w:type="paragraph" w:styleId="yellow2" w:customStyle="1">
    <w:name w:val="yellow2"/>
    <w:basedOn w:val="default0"/>
  </w:style>
  <w:style w:type="paragraph" w:styleId="yellow3" w:customStyle="1">
    <w:name w:val="yellow3"/>
    <w:basedOn w:val="default0"/>
  </w:style>
  <w:style w:type="paragraph" w:styleId="Backgroundobjects" w:customStyle="1">
    <w:name w:val="Background objects"/>
    <w:pPr>
      <w:suppressAutoHyphens/>
    </w:pPr>
    <w:rPr>
      <w:rFonts w:ascii="Liberation Serif" w:hAnsi="Liberation Serif" w:eastAsia="DejaVu Sans" w:cs="Liberation Sans"/>
      <w:kern w:val="2"/>
      <w:sz w:val="24"/>
      <w:szCs w:val="24"/>
      <w:lang w:eastAsia="en-US"/>
    </w:rPr>
  </w:style>
  <w:style w:type="paragraph" w:styleId="Background" w:customStyle="1">
    <w:name w:val="Background"/>
    <w:pPr>
      <w:suppressAutoHyphens/>
    </w:pPr>
    <w:rPr>
      <w:rFonts w:ascii="Liberation Serif" w:hAnsi="Liberation Serif" w:eastAsia="DejaVu Sans" w:cs="Liberation Sans"/>
      <w:kern w:val="2"/>
      <w:sz w:val="24"/>
      <w:szCs w:val="24"/>
      <w:lang w:eastAsia="en-US"/>
    </w:rPr>
  </w:style>
  <w:style w:type="paragraph" w:styleId="Notes" w:customStyle="1">
    <w:name w:val="Notes"/>
    <w:pPr>
      <w:suppressAutoHyphens/>
      <w:ind w:left="340" w:hanging="340"/>
    </w:pPr>
    <w:rPr>
      <w:rFonts w:ascii="FreeSans" w:hAnsi="FreeSans" w:eastAsia="DejaVu Sans" w:cs="Liberation Sans"/>
      <w:color w:val="000000"/>
      <w:kern w:val="2"/>
      <w:sz w:val="40"/>
      <w:szCs w:val="24"/>
      <w:lang w:eastAsia="en-US"/>
    </w:rPr>
  </w:style>
  <w:style w:type="paragraph" w:styleId="Outline1" w:customStyle="1">
    <w:name w:val="Outline 1"/>
    <w:pPr>
      <w:suppressAutoHyphens/>
      <w:spacing w:before="283"/>
    </w:pPr>
    <w:rPr>
      <w:rFonts w:ascii="FreeSans" w:hAnsi="FreeSans" w:eastAsia="DejaVu Sans" w:cs="Liberation Sans"/>
      <w:color w:val="000000"/>
      <w:kern w:val="2"/>
      <w:sz w:val="64"/>
      <w:szCs w:val="24"/>
      <w:lang w:eastAsia="en-US"/>
    </w:rPr>
  </w:style>
  <w:style w:type="paragraph" w:styleId="Outline2" w:customStyle="1">
    <w:name w:val="Outline 2"/>
    <w:basedOn w:val="Outline1"/>
    <w:pPr>
      <w:spacing w:before="227"/>
    </w:pPr>
    <w:rPr>
      <w:sz w:val="56"/>
    </w:rPr>
  </w:style>
  <w:style w:type="paragraph" w:styleId="Outline3" w:customStyle="1">
    <w:name w:val="Outline 3"/>
    <w:basedOn w:val="Outline2"/>
    <w:pPr>
      <w:spacing w:before="170"/>
    </w:pPr>
    <w:rPr>
      <w:sz w:val="48"/>
    </w:rPr>
  </w:style>
  <w:style w:type="paragraph" w:styleId="Outline4" w:customStyle="1">
    <w:name w:val="Outline 4"/>
    <w:basedOn w:val="Outline3"/>
    <w:pPr>
      <w:spacing w:before="113"/>
    </w:pPr>
    <w:rPr>
      <w:sz w:val="40"/>
    </w:rPr>
  </w:style>
  <w:style w:type="paragraph" w:styleId="Outline5" w:customStyle="1">
    <w:name w:val="Outline 5"/>
    <w:basedOn w:val="Outline4"/>
    <w:pPr>
      <w:spacing w:before="57"/>
    </w:pPr>
  </w:style>
  <w:style w:type="paragraph" w:styleId="Outline6" w:customStyle="1">
    <w:name w:val="Outline 6"/>
    <w:basedOn w:val="Outline5"/>
  </w:style>
  <w:style w:type="paragraph" w:styleId="Outline7" w:customStyle="1">
    <w:name w:val="Outline 7"/>
    <w:basedOn w:val="Outline6"/>
  </w:style>
  <w:style w:type="paragraph" w:styleId="Outline8" w:customStyle="1">
    <w:name w:val="Outline 8"/>
    <w:basedOn w:val="Outline7"/>
  </w:style>
  <w:style w:type="paragraph" w:styleId="Outline9" w:customStyle="1">
    <w:name w:val="Outline 9"/>
    <w:basedOn w:val="Outline8"/>
  </w:style>
  <w:style w:type="paragraph" w:styleId="Graphics" w:customStyle="1">
    <w:name w:val="Graphics"/>
    <w:pPr>
      <w:suppressAutoHyphens/>
    </w:pPr>
    <w:rPr>
      <w:rFonts w:ascii="Liberation Serif" w:hAnsi="Liberation Serif" w:eastAsia="DejaVu Sans" w:cs="Liberation Sans"/>
      <w:kern w:val="2"/>
      <w:sz w:val="24"/>
      <w:szCs w:val="24"/>
      <w:lang w:eastAsia="en-US"/>
    </w:rPr>
  </w:style>
  <w:style w:type="paragraph" w:styleId="Master1-Layout1-title-Title-SlideLTGliederung1" w:customStyle="1">
    <w:name w:val="Master1-Layout1-title-Title-Slide~LT~Gliederung 1"/>
    <w:pPr>
      <w:suppressAutoHyphens/>
      <w:spacing w:before="283"/>
    </w:pPr>
    <w:rPr>
      <w:rFonts w:ascii="FreeSans" w:hAnsi="FreeSans" w:eastAsia="DejaVu Sans" w:cs="Liberation Sans"/>
      <w:color w:val="000000"/>
      <w:kern w:val="2"/>
      <w:sz w:val="64"/>
      <w:szCs w:val="24"/>
      <w:lang w:eastAsia="en-US"/>
    </w:rPr>
  </w:style>
  <w:style w:type="paragraph" w:styleId="Master1-Layout1-title-Title-SlideLTGliederung2" w:customStyle="1">
    <w:name w:val="Master1-Layout1-title-Title-Slide~LT~Gliederung 2"/>
    <w:basedOn w:val="Master1-Layout1-title-Title-SlideLTGliederung1"/>
    <w:pPr>
      <w:spacing w:before="227"/>
    </w:pPr>
    <w:rPr>
      <w:sz w:val="56"/>
    </w:rPr>
  </w:style>
  <w:style w:type="paragraph" w:styleId="Master1-Layout1-title-Title-SlideLTGliederung3" w:customStyle="1">
    <w:name w:val="Master1-Layout1-title-Title-Slide~LT~Gliederung 3"/>
    <w:basedOn w:val="Master1-Layout1-title-Title-SlideLTGliederung2"/>
    <w:pPr>
      <w:spacing w:before="170"/>
    </w:pPr>
    <w:rPr>
      <w:sz w:val="48"/>
    </w:rPr>
  </w:style>
  <w:style w:type="paragraph" w:styleId="Master1-Layout1-title-Title-SlideLTGliederung4" w:customStyle="1">
    <w:name w:val="Master1-Layout1-title-Title-Slide~LT~Gliederung 4"/>
    <w:basedOn w:val="Master1-Layout1-title-Title-SlideLTGliederung3"/>
    <w:pPr>
      <w:spacing w:before="113"/>
    </w:pPr>
    <w:rPr>
      <w:sz w:val="40"/>
    </w:rPr>
  </w:style>
  <w:style w:type="paragraph" w:styleId="Master1-Layout1-title-Title-SlideLTGliederung5" w:customStyle="1">
    <w:name w:val="Master1-Layout1-title-Title-Slide~LT~Gliederung 5"/>
    <w:basedOn w:val="Master1-Layout1-title-Title-SlideLTGliederung4"/>
    <w:pPr>
      <w:spacing w:before="57"/>
    </w:pPr>
  </w:style>
  <w:style w:type="paragraph" w:styleId="Master1-Layout1-title-Title-SlideLTGliederung6" w:customStyle="1">
    <w:name w:val="Master1-Layout1-title-Title-Slide~LT~Gliederung 6"/>
    <w:basedOn w:val="Master1-Layout1-title-Title-SlideLTGliederung5"/>
  </w:style>
  <w:style w:type="paragraph" w:styleId="Master1-Layout1-title-Title-SlideLTGliederung7" w:customStyle="1">
    <w:name w:val="Master1-Layout1-title-Title-Slide~LT~Gliederung 7"/>
    <w:basedOn w:val="Master1-Layout1-title-Title-SlideLTGliederung6"/>
  </w:style>
  <w:style w:type="paragraph" w:styleId="Master1-Layout1-title-Title-SlideLTGliederung8" w:customStyle="1">
    <w:name w:val="Master1-Layout1-title-Title-Slide~LT~Gliederung 8"/>
    <w:basedOn w:val="Master1-Layout1-title-Title-SlideLTGliederung7"/>
  </w:style>
  <w:style w:type="paragraph" w:styleId="Master1-Layout1-title-Title-SlideLTGliederung9" w:customStyle="1">
    <w:name w:val="Master1-Layout1-title-Title-Slide~LT~Gliederung 9"/>
    <w:basedOn w:val="Master1-Layout1-title-Title-SlideLTGliederung8"/>
  </w:style>
  <w:style w:type="paragraph" w:styleId="Master1-Layout1-title-Title-SlideLTTitel" w:customStyle="1">
    <w:name w:val="Master1-Layout1-title-Title-Slide~LT~Titel"/>
    <w:pPr>
      <w:suppressAutoHyphens/>
      <w:jc w:val="center"/>
    </w:pPr>
    <w:rPr>
      <w:rFonts w:ascii="FreeSans" w:hAnsi="FreeSans" w:eastAsia="DejaVu Sans" w:cs="Liberation Sans"/>
      <w:color w:val="000000"/>
      <w:kern w:val="2"/>
      <w:sz w:val="88"/>
      <w:szCs w:val="24"/>
      <w:lang w:eastAsia="en-US"/>
    </w:rPr>
  </w:style>
  <w:style w:type="paragraph" w:styleId="Master1-Layout1-title-Title-SlideLTUntertitel" w:customStyle="1">
    <w:name w:val="Master1-Layout1-title-Title-Slide~LT~Untertitel"/>
    <w:pPr>
      <w:suppressAutoHyphens/>
      <w:jc w:val="center"/>
    </w:pPr>
    <w:rPr>
      <w:rFonts w:ascii="FreeSans" w:hAnsi="FreeSans" w:eastAsia="DejaVu Sans" w:cs="Liberation Sans"/>
      <w:color w:val="000000"/>
      <w:kern w:val="2"/>
      <w:sz w:val="64"/>
      <w:szCs w:val="24"/>
      <w:lang w:eastAsia="en-US"/>
    </w:rPr>
  </w:style>
  <w:style w:type="paragraph" w:styleId="Master1-Layout1-title-Title-SlideLTNotizen" w:customStyle="1">
    <w:name w:val="Master1-Layout1-title-Title-Slide~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title-Title-SlideLTHintergrundobjekte" w:customStyle="1">
    <w:name w:val="Master1-Layout1-title-Title-Slide~LT~Hintergrundobjekte"/>
    <w:pPr>
      <w:suppressAutoHyphens/>
    </w:pPr>
    <w:rPr>
      <w:rFonts w:ascii="Liberation Serif" w:hAnsi="Liberation Serif" w:eastAsia="DejaVu Sans" w:cs="Liberation Sans"/>
      <w:kern w:val="2"/>
      <w:sz w:val="24"/>
      <w:szCs w:val="24"/>
      <w:lang w:eastAsia="en-US"/>
    </w:rPr>
  </w:style>
  <w:style w:type="paragraph" w:styleId="Master1-Layout1-title-Title-SlideLTHintergrund" w:customStyle="1">
    <w:name w:val="Master1-Layout1-title-Title-Slide~LT~Hintergrund"/>
    <w:pPr>
      <w:suppressAutoHyphens/>
    </w:pPr>
    <w:rPr>
      <w:rFonts w:ascii="Liberation Serif" w:hAnsi="Liberation Serif" w:eastAsia="DejaVu Sans" w:cs="Liberation Sans"/>
      <w:kern w:val="2"/>
      <w:sz w:val="24"/>
      <w:szCs w:val="24"/>
      <w:lang w:eastAsia="en-US"/>
    </w:rPr>
  </w:style>
  <w:style w:type="paragraph" w:styleId="Master1-Layout2-obj-Title-and-ContentLTGliederung1" w:customStyle="1">
    <w:name w:val="Master1-Layout2-obj-Title-and-Content~LT~Gliederung 1"/>
    <w:pPr>
      <w:suppressAutoHyphens/>
      <w:spacing w:before="283"/>
    </w:pPr>
    <w:rPr>
      <w:rFonts w:ascii="FreeSans" w:hAnsi="FreeSans" w:eastAsia="DejaVu Sans" w:cs="Liberation Sans"/>
      <w:color w:val="000000"/>
      <w:kern w:val="2"/>
      <w:sz w:val="64"/>
      <w:szCs w:val="24"/>
      <w:lang w:eastAsia="en-US"/>
    </w:rPr>
  </w:style>
  <w:style w:type="paragraph" w:styleId="Master1-Layout2-obj-Title-and-ContentLTGliederung2" w:customStyle="1">
    <w:name w:val="Master1-Layout2-obj-Title-and-Content~LT~Gliederung 2"/>
    <w:basedOn w:val="Master1-Layout2-obj-Title-and-ContentLTGliederung1"/>
    <w:pPr>
      <w:spacing w:before="227"/>
    </w:pPr>
    <w:rPr>
      <w:sz w:val="56"/>
    </w:rPr>
  </w:style>
  <w:style w:type="paragraph" w:styleId="Master1-Layout2-obj-Title-and-ContentLTGliederung3" w:customStyle="1">
    <w:name w:val="Master1-Layout2-obj-Title-and-Content~LT~Gliederung 3"/>
    <w:basedOn w:val="Master1-Layout2-obj-Title-and-ContentLTGliederung2"/>
    <w:pPr>
      <w:spacing w:before="170"/>
    </w:pPr>
    <w:rPr>
      <w:sz w:val="48"/>
    </w:rPr>
  </w:style>
  <w:style w:type="paragraph" w:styleId="Master1-Layout2-obj-Title-and-ContentLTGliederung4" w:customStyle="1">
    <w:name w:val="Master1-Layout2-obj-Title-and-Content~LT~Gliederung 4"/>
    <w:basedOn w:val="Master1-Layout2-obj-Title-and-ContentLTGliederung3"/>
    <w:pPr>
      <w:spacing w:before="113"/>
    </w:pPr>
    <w:rPr>
      <w:sz w:val="40"/>
    </w:rPr>
  </w:style>
  <w:style w:type="paragraph" w:styleId="Master1-Layout2-obj-Title-and-ContentLTGliederung5" w:customStyle="1">
    <w:name w:val="Master1-Layout2-obj-Title-and-Content~LT~Gliederung 5"/>
    <w:basedOn w:val="Master1-Layout2-obj-Title-and-ContentLTGliederung4"/>
    <w:pPr>
      <w:spacing w:before="57"/>
    </w:pPr>
  </w:style>
  <w:style w:type="paragraph" w:styleId="Master1-Layout2-obj-Title-and-ContentLTGliederung6" w:customStyle="1">
    <w:name w:val="Master1-Layout2-obj-Title-and-Content~LT~Gliederung 6"/>
    <w:basedOn w:val="Master1-Layout2-obj-Title-and-ContentLTGliederung5"/>
  </w:style>
  <w:style w:type="paragraph" w:styleId="Master1-Layout2-obj-Title-and-ContentLTGliederung7" w:customStyle="1">
    <w:name w:val="Master1-Layout2-obj-Title-and-Content~LT~Gliederung 7"/>
    <w:basedOn w:val="Master1-Layout2-obj-Title-and-ContentLTGliederung6"/>
  </w:style>
  <w:style w:type="paragraph" w:styleId="Master1-Layout2-obj-Title-and-ContentLTGliederung8" w:customStyle="1">
    <w:name w:val="Master1-Layout2-obj-Title-and-Content~LT~Gliederung 8"/>
    <w:basedOn w:val="Master1-Layout2-obj-Title-and-ContentLTGliederung7"/>
  </w:style>
  <w:style w:type="paragraph" w:styleId="Master1-Layout2-obj-Title-and-ContentLTGliederung9" w:customStyle="1">
    <w:name w:val="Master1-Layout2-obj-Title-and-Content~LT~Gliederung 9"/>
    <w:basedOn w:val="Master1-Layout2-obj-Title-and-ContentLTGliederung8"/>
  </w:style>
  <w:style w:type="paragraph" w:styleId="Master1-Layout2-obj-Title-and-ContentLTTitel" w:customStyle="1">
    <w:name w:val="Master1-Layout2-obj-Title-and-Content~LT~Titel"/>
    <w:pPr>
      <w:suppressAutoHyphens/>
      <w:jc w:val="center"/>
    </w:pPr>
    <w:rPr>
      <w:rFonts w:ascii="FreeSans" w:hAnsi="FreeSans" w:eastAsia="DejaVu Sans" w:cs="Liberation Sans"/>
      <w:color w:val="000000"/>
      <w:kern w:val="2"/>
      <w:sz w:val="88"/>
      <w:szCs w:val="24"/>
      <w:lang w:eastAsia="en-US"/>
    </w:rPr>
  </w:style>
  <w:style w:type="paragraph" w:styleId="Master1-Layout2-obj-Title-and-ContentLTUntertitel" w:customStyle="1">
    <w:name w:val="Master1-Layout2-obj-Title-and-Content~LT~Untertitel"/>
    <w:pPr>
      <w:suppressAutoHyphens/>
      <w:jc w:val="center"/>
    </w:pPr>
    <w:rPr>
      <w:rFonts w:ascii="FreeSans" w:hAnsi="FreeSans" w:eastAsia="DejaVu Sans" w:cs="Liberation Sans"/>
      <w:color w:val="000000"/>
      <w:kern w:val="2"/>
      <w:sz w:val="64"/>
      <w:szCs w:val="24"/>
      <w:lang w:eastAsia="en-US"/>
    </w:rPr>
  </w:style>
  <w:style w:type="paragraph" w:styleId="Master1-Layout2-obj-Title-and-ContentLTNotizen" w:customStyle="1">
    <w:name w:val="Master1-Layout2-obj-Title-and-Conten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2-obj-Title-and-ContentLTHintergrundobjekte" w:customStyle="1">
    <w:name w:val="Master1-Layout2-obj-Title-and-Content~LT~Hintergrundobjekte"/>
    <w:pPr>
      <w:suppressAutoHyphens/>
    </w:pPr>
    <w:rPr>
      <w:rFonts w:ascii="Liberation Serif" w:hAnsi="Liberation Serif" w:eastAsia="DejaVu Sans" w:cs="Liberation Sans"/>
      <w:kern w:val="2"/>
      <w:sz w:val="24"/>
      <w:szCs w:val="24"/>
      <w:lang w:eastAsia="en-US"/>
    </w:rPr>
  </w:style>
  <w:style w:type="paragraph" w:styleId="Master1-Layout2-obj-Title-and-ContentLTHintergrund" w:customStyle="1">
    <w:name w:val="Master1-Layout2-obj-Title-and-Content~LT~Hintergrund"/>
    <w:pPr>
      <w:suppressAutoHyphens/>
    </w:pPr>
    <w:rPr>
      <w:rFonts w:ascii="Liberation Serif" w:hAnsi="Liberation Serif" w:eastAsia="DejaVu Sans" w:cs="Liberation Sans"/>
      <w:kern w:val="2"/>
      <w:sz w:val="24"/>
      <w:szCs w:val="24"/>
      <w:lang w:eastAsia="en-US"/>
    </w:rPr>
  </w:style>
  <w:style w:type="paragraph" w:styleId="Master1-Layout3-secHead-Section-HeaderLTGliederung1" w:customStyle="1">
    <w:name w:val="Master1-Layout3-secHead-Section-Header~LT~Gliederung 1"/>
    <w:pPr>
      <w:suppressAutoHyphens/>
      <w:spacing w:before="283"/>
    </w:pPr>
    <w:rPr>
      <w:rFonts w:ascii="FreeSans" w:hAnsi="FreeSans" w:eastAsia="DejaVu Sans" w:cs="Liberation Sans"/>
      <w:color w:val="000000"/>
      <w:kern w:val="2"/>
      <w:sz w:val="64"/>
      <w:szCs w:val="24"/>
      <w:lang w:eastAsia="en-US"/>
    </w:rPr>
  </w:style>
  <w:style w:type="paragraph" w:styleId="Master1-Layout3-secHead-Section-HeaderLTGliederung2" w:customStyle="1">
    <w:name w:val="Master1-Layout3-secHead-Section-Header~LT~Gliederung 2"/>
    <w:basedOn w:val="Master1-Layout3-secHead-Section-HeaderLTGliederung1"/>
    <w:pPr>
      <w:spacing w:before="227"/>
    </w:pPr>
    <w:rPr>
      <w:sz w:val="56"/>
    </w:rPr>
  </w:style>
  <w:style w:type="paragraph" w:styleId="Master1-Layout3-secHead-Section-HeaderLTGliederung3" w:customStyle="1">
    <w:name w:val="Master1-Layout3-secHead-Section-Header~LT~Gliederung 3"/>
    <w:basedOn w:val="Master1-Layout3-secHead-Section-HeaderLTGliederung2"/>
    <w:pPr>
      <w:spacing w:before="170"/>
    </w:pPr>
    <w:rPr>
      <w:sz w:val="48"/>
    </w:rPr>
  </w:style>
  <w:style w:type="paragraph" w:styleId="Master1-Layout3-secHead-Section-HeaderLTGliederung4" w:customStyle="1">
    <w:name w:val="Master1-Layout3-secHead-Section-Header~LT~Gliederung 4"/>
    <w:basedOn w:val="Master1-Layout3-secHead-Section-HeaderLTGliederung3"/>
    <w:pPr>
      <w:spacing w:before="113"/>
    </w:pPr>
    <w:rPr>
      <w:sz w:val="40"/>
    </w:rPr>
  </w:style>
  <w:style w:type="paragraph" w:styleId="Master1-Layout3-secHead-Section-HeaderLTGliederung5" w:customStyle="1">
    <w:name w:val="Master1-Layout3-secHead-Section-Header~LT~Gliederung 5"/>
    <w:basedOn w:val="Master1-Layout3-secHead-Section-HeaderLTGliederung4"/>
    <w:pPr>
      <w:spacing w:before="57"/>
    </w:pPr>
  </w:style>
  <w:style w:type="paragraph" w:styleId="Master1-Layout3-secHead-Section-HeaderLTGliederung6" w:customStyle="1">
    <w:name w:val="Master1-Layout3-secHead-Section-Header~LT~Gliederung 6"/>
    <w:basedOn w:val="Master1-Layout3-secHead-Section-HeaderLTGliederung5"/>
  </w:style>
  <w:style w:type="paragraph" w:styleId="Master1-Layout3-secHead-Section-HeaderLTGliederung7" w:customStyle="1">
    <w:name w:val="Master1-Layout3-secHead-Section-Header~LT~Gliederung 7"/>
    <w:basedOn w:val="Master1-Layout3-secHead-Section-HeaderLTGliederung6"/>
  </w:style>
  <w:style w:type="paragraph" w:styleId="Master1-Layout3-secHead-Section-HeaderLTGliederung8" w:customStyle="1">
    <w:name w:val="Master1-Layout3-secHead-Section-Header~LT~Gliederung 8"/>
    <w:basedOn w:val="Master1-Layout3-secHead-Section-HeaderLTGliederung7"/>
  </w:style>
  <w:style w:type="paragraph" w:styleId="Master1-Layout3-secHead-Section-HeaderLTGliederung9" w:customStyle="1">
    <w:name w:val="Master1-Layout3-secHead-Section-Header~LT~Gliederung 9"/>
    <w:basedOn w:val="Master1-Layout3-secHead-Section-HeaderLTGliederung8"/>
  </w:style>
  <w:style w:type="paragraph" w:styleId="Master1-Layout3-secHead-Section-HeaderLTTitel" w:customStyle="1">
    <w:name w:val="Master1-Layout3-secHead-Section-Header~LT~Titel"/>
    <w:pPr>
      <w:suppressAutoHyphens/>
      <w:jc w:val="center"/>
    </w:pPr>
    <w:rPr>
      <w:rFonts w:ascii="FreeSans" w:hAnsi="FreeSans" w:eastAsia="DejaVu Sans" w:cs="Liberation Sans"/>
      <w:color w:val="000000"/>
      <w:kern w:val="2"/>
      <w:sz w:val="88"/>
      <w:szCs w:val="24"/>
      <w:lang w:eastAsia="en-US"/>
    </w:rPr>
  </w:style>
  <w:style w:type="paragraph" w:styleId="Master1-Layout3-secHead-Section-HeaderLTUntertitel" w:customStyle="1">
    <w:name w:val="Master1-Layout3-secHead-Section-Header~LT~Untertitel"/>
    <w:pPr>
      <w:suppressAutoHyphens/>
      <w:jc w:val="center"/>
    </w:pPr>
    <w:rPr>
      <w:rFonts w:ascii="FreeSans" w:hAnsi="FreeSans" w:eastAsia="DejaVu Sans" w:cs="Liberation Sans"/>
      <w:color w:val="000000"/>
      <w:kern w:val="2"/>
      <w:sz w:val="64"/>
      <w:szCs w:val="24"/>
      <w:lang w:eastAsia="en-US"/>
    </w:rPr>
  </w:style>
  <w:style w:type="paragraph" w:styleId="Master1-Layout3-secHead-Section-HeaderLTNotizen" w:customStyle="1">
    <w:name w:val="Master1-Layout3-secHead-Section-Header~LT~Notizen"/>
    <w:pPr>
      <w:suppressAutoHyphens/>
      <w:ind w:left="340" w:hanging="340"/>
    </w:pPr>
    <w:rPr>
      <w:rFonts w:ascii="FreeSans" w:hAnsi="FreeSans" w:eastAsia="DejaVu Sans" w:cs="Liberation Sans"/>
      <w:color w:val="000000"/>
      <w:kern w:val="2"/>
      <w:sz w:val="40"/>
      <w:szCs w:val="24"/>
      <w:lang w:eastAsia="en-US"/>
    </w:rPr>
  </w:style>
  <w:style w:type="paragraph" w:styleId="Master1-Layout3-secHead-Section-HeaderLTHintergrundobjekte" w:customStyle="1">
    <w:name w:val="Master1-Layout3-secHead-Section-Header~LT~Hintergrundobjekte"/>
    <w:pPr>
      <w:suppressAutoHyphens/>
    </w:pPr>
    <w:rPr>
      <w:rFonts w:ascii="Liberation Serif" w:hAnsi="Liberation Serif" w:eastAsia="DejaVu Sans" w:cs="Liberation Sans"/>
      <w:kern w:val="2"/>
      <w:sz w:val="24"/>
      <w:szCs w:val="24"/>
      <w:lang w:eastAsia="en-US"/>
    </w:rPr>
  </w:style>
  <w:style w:type="paragraph" w:styleId="Master1-Layout3-secHead-Section-HeaderLTHintergrund" w:customStyle="1">
    <w:name w:val="Master1-Layout3-secHead-Section-Header~LT~Hintergrund"/>
    <w:pPr>
      <w:suppressAutoHyphens/>
    </w:pPr>
    <w:rPr>
      <w:rFonts w:ascii="Liberation Serif" w:hAnsi="Liberation Serif" w:eastAsia="DejaVu Sans" w:cs="Liberation Sans"/>
      <w:kern w:val="2"/>
      <w:sz w:val="24"/>
      <w:szCs w:val="24"/>
      <w:lang w:eastAsia="en-US"/>
    </w:rPr>
  </w:style>
  <w:style w:type="paragraph" w:styleId="Master1-Layout4-twoObj-Two-ContentLTGliederung1" w:customStyle="1">
    <w:name w:val="Master1-Layout4-twoObj-Two-Content~LT~Gliederung 1"/>
    <w:pPr>
      <w:suppressAutoHyphens/>
      <w:spacing w:before="283"/>
    </w:pPr>
    <w:rPr>
      <w:rFonts w:ascii="FreeSans" w:hAnsi="FreeSans" w:eastAsia="DejaVu Sans" w:cs="Liberation Sans"/>
      <w:color w:val="000000"/>
      <w:kern w:val="2"/>
      <w:sz w:val="64"/>
      <w:szCs w:val="24"/>
      <w:lang w:eastAsia="en-US"/>
    </w:rPr>
  </w:style>
  <w:style w:type="paragraph" w:styleId="Master1-Layout4-twoObj-Two-ContentLTGliederung2" w:customStyle="1">
    <w:name w:val="Master1-Layout4-twoObj-Two-Content~LT~Gliederung 2"/>
    <w:basedOn w:val="Master1-Layout4-twoObj-Two-ContentLTGliederung1"/>
    <w:pPr>
      <w:spacing w:before="227"/>
    </w:pPr>
    <w:rPr>
      <w:sz w:val="56"/>
    </w:rPr>
  </w:style>
  <w:style w:type="paragraph" w:styleId="Master1-Layout4-twoObj-Two-ContentLTGliederung3" w:customStyle="1">
    <w:name w:val="Master1-Layout4-twoObj-Two-Content~LT~Gliederung 3"/>
    <w:basedOn w:val="Master1-Layout4-twoObj-Two-ContentLTGliederung2"/>
    <w:pPr>
      <w:spacing w:before="170"/>
    </w:pPr>
    <w:rPr>
      <w:sz w:val="48"/>
    </w:rPr>
  </w:style>
  <w:style w:type="paragraph" w:styleId="Master1-Layout4-twoObj-Two-ContentLTGliederung4" w:customStyle="1">
    <w:name w:val="Master1-Layout4-twoObj-Two-Content~LT~Gliederung 4"/>
    <w:basedOn w:val="Master1-Layout4-twoObj-Two-ContentLTGliederung3"/>
    <w:pPr>
      <w:spacing w:before="113"/>
    </w:pPr>
    <w:rPr>
      <w:sz w:val="40"/>
    </w:rPr>
  </w:style>
  <w:style w:type="paragraph" w:styleId="Master1-Layout4-twoObj-Two-ContentLTGliederung5" w:customStyle="1">
    <w:name w:val="Master1-Layout4-twoObj-Two-Content~LT~Gliederung 5"/>
    <w:basedOn w:val="Master1-Layout4-twoObj-Two-ContentLTGliederung4"/>
    <w:pPr>
      <w:spacing w:before="57"/>
    </w:pPr>
  </w:style>
  <w:style w:type="paragraph" w:styleId="Master1-Layout4-twoObj-Two-ContentLTGliederung6" w:customStyle="1">
    <w:name w:val="Master1-Layout4-twoObj-Two-Content~LT~Gliederung 6"/>
    <w:basedOn w:val="Master1-Layout4-twoObj-Two-ContentLTGliederung5"/>
  </w:style>
  <w:style w:type="paragraph" w:styleId="Master1-Layout4-twoObj-Two-ContentLTGliederung7" w:customStyle="1">
    <w:name w:val="Master1-Layout4-twoObj-Two-Content~LT~Gliederung 7"/>
    <w:basedOn w:val="Master1-Layout4-twoObj-Two-ContentLTGliederung6"/>
  </w:style>
  <w:style w:type="paragraph" w:styleId="Master1-Layout4-twoObj-Two-ContentLTGliederung8" w:customStyle="1">
    <w:name w:val="Master1-Layout4-twoObj-Two-Content~LT~Gliederung 8"/>
    <w:basedOn w:val="Master1-Layout4-twoObj-Two-ContentLTGliederung7"/>
  </w:style>
  <w:style w:type="paragraph" w:styleId="Master1-Layout4-twoObj-Two-ContentLTGliederung9" w:customStyle="1">
    <w:name w:val="Master1-Layout4-twoObj-Two-Content~LT~Gliederung 9"/>
    <w:basedOn w:val="Master1-Layout4-twoObj-Two-ContentLTGliederung8"/>
  </w:style>
  <w:style w:type="paragraph" w:styleId="Master1-Layout4-twoObj-Two-ContentLTTitel" w:customStyle="1">
    <w:name w:val="Master1-Layout4-twoObj-Two-Content~LT~Titel"/>
    <w:pPr>
      <w:suppressAutoHyphens/>
      <w:jc w:val="center"/>
    </w:pPr>
    <w:rPr>
      <w:rFonts w:ascii="FreeSans" w:hAnsi="FreeSans" w:eastAsia="DejaVu Sans" w:cs="Liberation Sans"/>
      <w:color w:val="000000"/>
      <w:kern w:val="2"/>
      <w:sz w:val="88"/>
      <w:szCs w:val="24"/>
      <w:lang w:eastAsia="en-US"/>
    </w:rPr>
  </w:style>
  <w:style w:type="paragraph" w:styleId="Master1-Layout4-twoObj-Two-ContentLTUntertitel" w:customStyle="1">
    <w:name w:val="Master1-Layout4-twoObj-Two-Content~LT~Untertitel"/>
    <w:pPr>
      <w:suppressAutoHyphens/>
      <w:jc w:val="center"/>
    </w:pPr>
    <w:rPr>
      <w:rFonts w:ascii="FreeSans" w:hAnsi="FreeSans" w:eastAsia="DejaVu Sans" w:cs="Liberation Sans"/>
      <w:color w:val="000000"/>
      <w:kern w:val="2"/>
      <w:sz w:val="64"/>
      <w:szCs w:val="24"/>
      <w:lang w:eastAsia="en-US"/>
    </w:rPr>
  </w:style>
  <w:style w:type="paragraph" w:styleId="Master1-Layout4-twoObj-Two-ContentLTNotizen" w:customStyle="1">
    <w:name w:val="Master1-Layout4-twoObj-Two-Conten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4-twoObj-Two-ContentLTHintergrundobjekte" w:customStyle="1">
    <w:name w:val="Master1-Layout4-twoObj-Two-Content~LT~Hintergrundobjekte"/>
    <w:pPr>
      <w:suppressAutoHyphens/>
    </w:pPr>
    <w:rPr>
      <w:rFonts w:ascii="Liberation Serif" w:hAnsi="Liberation Serif" w:eastAsia="DejaVu Sans" w:cs="Liberation Sans"/>
      <w:kern w:val="2"/>
      <w:sz w:val="24"/>
      <w:szCs w:val="24"/>
      <w:lang w:eastAsia="en-US"/>
    </w:rPr>
  </w:style>
  <w:style w:type="paragraph" w:styleId="Master1-Layout4-twoObj-Two-ContentLTHintergrund" w:customStyle="1">
    <w:name w:val="Master1-Layout4-twoObj-Two-Content~LT~Hintergrund"/>
    <w:pPr>
      <w:suppressAutoHyphens/>
    </w:pPr>
    <w:rPr>
      <w:rFonts w:ascii="Liberation Serif" w:hAnsi="Liberation Serif" w:eastAsia="DejaVu Sans" w:cs="Liberation Sans"/>
      <w:kern w:val="2"/>
      <w:sz w:val="24"/>
      <w:szCs w:val="24"/>
      <w:lang w:eastAsia="en-US"/>
    </w:rPr>
  </w:style>
  <w:style w:type="paragraph" w:styleId="Master1-Layout5-twoTxTwoObj-ComparisonLTGliederung1" w:customStyle="1">
    <w:name w:val="Master1-Layout5-twoTxTwoObj-Comparis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5-twoTxTwoObj-ComparisonLTGliederung2" w:customStyle="1">
    <w:name w:val="Master1-Layout5-twoTxTwoObj-Comparison~LT~Gliederung 2"/>
    <w:basedOn w:val="Master1-Layout5-twoTxTwoObj-ComparisonLTGliederung1"/>
    <w:pPr>
      <w:spacing w:before="227"/>
    </w:pPr>
    <w:rPr>
      <w:sz w:val="56"/>
    </w:rPr>
  </w:style>
  <w:style w:type="paragraph" w:styleId="Master1-Layout5-twoTxTwoObj-ComparisonLTGliederung3" w:customStyle="1">
    <w:name w:val="Master1-Layout5-twoTxTwoObj-Comparison~LT~Gliederung 3"/>
    <w:basedOn w:val="Master1-Layout5-twoTxTwoObj-ComparisonLTGliederung2"/>
    <w:pPr>
      <w:spacing w:before="170"/>
    </w:pPr>
    <w:rPr>
      <w:sz w:val="48"/>
    </w:rPr>
  </w:style>
  <w:style w:type="paragraph" w:styleId="Master1-Layout5-twoTxTwoObj-ComparisonLTGliederung4" w:customStyle="1">
    <w:name w:val="Master1-Layout5-twoTxTwoObj-Comparison~LT~Gliederung 4"/>
    <w:basedOn w:val="Master1-Layout5-twoTxTwoObj-ComparisonLTGliederung3"/>
    <w:pPr>
      <w:spacing w:before="113"/>
    </w:pPr>
    <w:rPr>
      <w:sz w:val="40"/>
    </w:rPr>
  </w:style>
  <w:style w:type="paragraph" w:styleId="Master1-Layout5-twoTxTwoObj-ComparisonLTGliederung5" w:customStyle="1">
    <w:name w:val="Master1-Layout5-twoTxTwoObj-Comparison~LT~Gliederung 5"/>
    <w:basedOn w:val="Master1-Layout5-twoTxTwoObj-ComparisonLTGliederung4"/>
    <w:pPr>
      <w:spacing w:before="57"/>
    </w:pPr>
  </w:style>
  <w:style w:type="paragraph" w:styleId="Master1-Layout5-twoTxTwoObj-ComparisonLTGliederung6" w:customStyle="1">
    <w:name w:val="Master1-Layout5-twoTxTwoObj-Comparison~LT~Gliederung 6"/>
    <w:basedOn w:val="Master1-Layout5-twoTxTwoObj-ComparisonLTGliederung5"/>
  </w:style>
  <w:style w:type="paragraph" w:styleId="Master1-Layout5-twoTxTwoObj-ComparisonLTGliederung7" w:customStyle="1">
    <w:name w:val="Master1-Layout5-twoTxTwoObj-Comparison~LT~Gliederung 7"/>
    <w:basedOn w:val="Master1-Layout5-twoTxTwoObj-ComparisonLTGliederung6"/>
  </w:style>
  <w:style w:type="paragraph" w:styleId="Master1-Layout5-twoTxTwoObj-ComparisonLTGliederung8" w:customStyle="1">
    <w:name w:val="Master1-Layout5-twoTxTwoObj-Comparison~LT~Gliederung 8"/>
    <w:basedOn w:val="Master1-Layout5-twoTxTwoObj-ComparisonLTGliederung7"/>
  </w:style>
  <w:style w:type="paragraph" w:styleId="Master1-Layout5-twoTxTwoObj-ComparisonLTGliederung9" w:customStyle="1">
    <w:name w:val="Master1-Layout5-twoTxTwoObj-Comparison~LT~Gliederung 9"/>
    <w:basedOn w:val="Master1-Layout5-twoTxTwoObj-ComparisonLTGliederung8"/>
  </w:style>
  <w:style w:type="paragraph" w:styleId="Master1-Layout5-twoTxTwoObj-ComparisonLTTitel" w:customStyle="1">
    <w:name w:val="Master1-Layout5-twoTxTwoObj-Comparison~LT~Titel"/>
    <w:pPr>
      <w:suppressAutoHyphens/>
      <w:jc w:val="center"/>
    </w:pPr>
    <w:rPr>
      <w:rFonts w:ascii="FreeSans" w:hAnsi="FreeSans" w:eastAsia="DejaVu Sans" w:cs="Liberation Sans"/>
      <w:color w:val="000000"/>
      <w:kern w:val="2"/>
      <w:sz w:val="88"/>
      <w:szCs w:val="24"/>
      <w:lang w:eastAsia="en-US"/>
    </w:rPr>
  </w:style>
  <w:style w:type="paragraph" w:styleId="Master1-Layout5-twoTxTwoObj-ComparisonLTUntertitel" w:customStyle="1">
    <w:name w:val="Master1-Layout5-twoTxTwoObj-Comparison~LT~Untertitel"/>
    <w:pPr>
      <w:suppressAutoHyphens/>
      <w:jc w:val="center"/>
    </w:pPr>
    <w:rPr>
      <w:rFonts w:ascii="FreeSans" w:hAnsi="FreeSans" w:eastAsia="DejaVu Sans" w:cs="Liberation Sans"/>
      <w:color w:val="000000"/>
      <w:kern w:val="2"/>
      <w:sz w:val="64"/>
      <w:szCs w:val="24"/>
      <w:lang w:eastAsia="en-US"/>
    </w:rPr>
  </w:style>
  <w:style w:type="paragraph" w:styleId="Master1-Layout5-twoTxTwoObj-ComparisonLTNotizen" w:customStyle="1">
    <w:name w:val="Master1-Layout5-twoTxTwoObj-Comparis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5-twoTxTwoObj-ComparisonLTHintergrundobjekte" w:customStyle="1">
    <w:name w:val="Master1-Layout5-twoTxTwoObj-Comparison~LT~Hintergrundobjekte"/>
    <w:pPr>
      <w:suppressAutoHyphens/>
    </w:pPr>
    <w:rPr>
      <w:rFonts w:ascii="Liberation Serif" w:hAnsi="Liberation Serif" w:eastAsia="DejaVu Sans" w:cs="Liberation Sans"/>
      <w:kern w:val="2"/>
      <w:sz w:val="24"/>
      <w:szCs w:val="24"/>
      <w:lang w:eastAsia="en-US"/>
    </w:rPr>
  </w:style>
  <w:style w:type="paragraph" w:styleId="Master1-Layout5-twoTxTwoObj-ComparisonLTHintergrund" w:customStyle="1">
    <w:name w:val="Master1-Layout5-twoTxTwoObj-Comparison~LT~Hintergrund"/>
    <w:pPr>
      <w:suppressAutoHyphens/>
    </w:pPr>
    <w:rPr>
      <w:rFonts w:ascii="Liberation Serif" w:hAnsi="Liberation Serif" w:eastAsia="DejaVu Sans" w:cs="Liberation Sans"/>
      <w:kern w:val="2"/>
      <w:sz w:val="24"/>
      <w:szCs w:val="24"/>
      <w:lang w:eastAsia="en-US"/>
    </w:rPr>
  </w:style>
  <w:style w:type="paragraph" w:styleId="Master1-Layout6-titleOnly-Title-OnlyLTGliederung1" w:customStyle="1">
    <w:name w:val="Master1-Layout6-titleOnly-Title-Only~LT~Gliederung 1"/>
    <w:pPr>
      <w:suppressAutoHyphens/>
      <w:spacing w:before="283"/>
    </w:pPr>
    <w:rPr>
      <w:rFonts w:ascii="FreeSans" w:hAnsi="FreeSans" w:eastAsia="DejaVu Sans" w:cs="Liberation Sans"/>
      <w:color w:val="000000"/>
      <w:kern w:val="2"/>
      <w:sz w:val="64"/>
      <w:szCs w:val="24"/>
      <w:lang w:eastAsia="en-US"/>
    </w:rPr>
  </w:style>
  <w:style w:type="paragraph" w:styleId="Master1-Layout6-titleOnly-Title-OnlyLTGliederung2" w:customStyle="1">
    <w:name w:val="Master1-Layout6-titleOnly-Title-Only~LT~Gliederung 2"/>
    <w:basedOn w:val="Master1-Layout6-titleOnly-Title-OnlyLTGliederung1"/>
    <w:pPr>
      <w:spacing w:before="227"/>
    </w:pPr>
    <w:rPr>
      <w:sz w:val="56"/>
    </w:rPr>
  </w:style>
  <w:style w:type="paragraph" w:styleId="Master1-Layout6-titleOnly-Title-OnlyLTGliederung3" w:customStyle="1">
    <w:name w:val="Master1-Layout6-titleOnly-Title-Only~LT~Gliederung 3"/>
    <w:basedOn w:val="Master1-Layout6-titleOnly-Title-OnlyLTGliederung2"/>
    <w:pPr>
      <w:spacing w:before="170"/>
    </w:pPr>
    <w:rPr>
      <w:sz w:val="48"/>
    </w:rPr>
  </w:style>
  <w:style w:type="paragraph" w:styleId="Master1-Layout6-titleOnly-Title-OnlyLTGliederung4" w:customStyle="1">
    <w:name w:val="Master1-Layout6-titleOnly-Title-Only~LT~Gliederung 4"/>
    <w:basedOn w:val="Master1-Layout6-titleOnly-Title-OnlyLTGliederung3"/>
    <w:pPr>
      <w:spacing w:before="113"/>
    </w:pPr>
    <w:rPr>
      <w:sz w:val="40"/>
    </w:rPr>
  </w:style>
  <w:style w:type="paragraph" w:styleId="Master1-Layout6-titleOnly-Title-OnlyLTGliederung5" w:customStyle="1">
    <w:name w:val="Master1-Layout6-titleOnly-Title-Only~LT~Gliederung 5"/>
    <w:basedOn w:val="Master1-Layout6-titleOnly-Title-OnlyLTGliederung4"/>
    <w:pPr>
      <w:spacing w:before="57"/>
    </w:pPr>
  </w:style>
  <w:style w:type="paragraph" w:styleId="Master1-Layout6-titleOnly-Title-OnlyLTGliederung6" w:customStyle="1">
    <w:name w:val="Master1-Layout6-titleOnly-Title-Only~LT~Gliederung 6"/>
    <w:basedOn w:val="Master1-Layout6-titleOnly-Title-OnlyLTGliederung5"/>
  </w:style>
  <w:style w:type="paragraph" w:styleId="Master1-Layout6-titleOnly-Title-OnlyLTGliederung7" w:customStyle="1">
    <w:name w:val="Master1-Layout6-titleOnly-Title-Only~LT~Gliederung 7"/>
    <w:basedOn w:val="Master1-Layout6-titleOnly-Title-OnlyLTGliederung6"/>
  </w:style>
  <w:style w:type="paragraph" w:styleId="Master1-Layout6-titleOnly-Title-OnlyLTGliederung8" w:customStyle="1">
    <w:name w:val="Master1-Layout6-titleOnly-Title-Only~LT~Gliederung 8"/>
    <w:basedOn w:val="Master1-Layout6-titleOnly-Title-OnlyLTGliederung7"/>
  </w:style>
  <w:style w:type="paragraph" w:styleId="Master1-Layout6-titleOnly-Title-OnlyLTGliederung9" w:customStyle="1">
    <w:name w:val="Master1-Layout6-titleOnly-Title-Only~LT~Gliederung 9"/>
    <w:basedOn w:val="Master1-Layout6-titleOnly-Title-OnlyLTGliederung8"/>
  </w:style>
  <w:style w:type="paragraph" w:styleId="Master1-Layout6-titleOnly-Title-OnlyLTTitel" w:customStyle="1">
    <w:name w:val="Master1-Layout6-titleOnly-Title-Only~LT~Titel"/>
    <w:pPr>
      <w:suppressAutoHyphens/>
      <w:jc w:val="center"/>
    </w:pPr>
    <w:rPr>
      <w:rFonts w:ascii="FreeSans" w:hAnsi="FreeSans" w:eastAsia="DejaVu Sans" w:cs="Liberation Sans"/>
      <w:color w:val="000000"/>
      <w:kern w:val="2"/>
      <w:sz w:val="88"/>
      <w:szCs w:val="24"/>
      <w:lang w:eastAsia="en-US"/>
    </w:rPr>
  </w:style>
  <w:style w:type="paragraph" w:styleId="Master1-Layout6-titleOnly-Title-OnlyLTUntertitel" w:customStyle="1">
    <w:name w:val="Master1-Layout6-titleOnly-Title-Only~LT~Untertitel"/>
    <w:pPr>
      <w:suppressAutoHyphens/>
      <w:jc w:val="center"/>
    </w:pPr>
    <w:rPr>
      <w:rFonts w:ascii="FreeSans" w:hAnsi="FreeSans" w:eastAsia="DejaVu Sans" w:cs="Liberation Sans"/>
      <w:color w:val="000000"/>
      <w:kern w:val="2"/>
      <w:sz w:val="64"/>
      <w:szCs w:val="24"/>
      <w:lang w:eastAsia="en-US"/>
    </w:rPr>
  </w:style>
  <w:style w:type="paragraph" w:styleId="Master1-Layout6-titleOnly-Title-OnlyLTNotizen" w:customStyle="1">
    <w:name w:val="Master1-Layout6-titleOnly-Title-Only~LT~Notizen"/>
    <w:pPr>
      <w:suppressAutoHyphens/>
      <w:ind w:left="340" w:hanging="340"/>
    </w:pPr>
    <w:rPr>
      <w:rFonts w:ascii="FreeSans" w:hAnsi="FreeSans" w:eastAsia="DejaVu Sans" w:cs="Liberation Sans"/>
      <w:color w:val="000000"/>
      <w:kern w:val="2"/>
      <w:sz w:val="40"/>
      <w:szCs w:val="24"/>
      <w:lang w:eastAsia="en-US"/>
    </w:rPr>
  </w:style>
  <w:style w:type="paragraph" w:styleId="Master1-Layout6-titleOnly-Title-OnlyLTHintergrundobjekte" w:customStyle="1">
    <w:name w:val="Master1-Layout6-titleOnly-Title-Only~LT~Hintergrundobjekte"/>
    <w:pPr>
      <w:suppressAutoHyphens/>
    </w:pPr>
    <w:rPr>
      <w:rFonts w:ascii="Liberation Serif" w:hAnsi="Liberation Serif" w:eastAsia="DejaVu Sans" w:cs="Liberation Sans"/>
      <w:kern w:val="2"/>
      <w:sz w:val="24"/>
      <w:szCs w:val="24"/>
      <w:lang w:eastAsia="en-US"/>
    </w:rPr>
  </w:style>
  <w:style w:type="paragraph" w:styleId="Master1-Layout6-titleOnly-Title-OnlyLTHintergrund" w:customStyle="1">
    <w:name w:val="Master1-Layout6-titleOnly-Title-Only~LT~Hintergrund"/>
    <w:pPr>
      <w:suppressAutoHyphens/>
    </w:pPr>
    <w:rPr>
      <w:rFonts w:ascii="Liberation Serif" w:hAnsi="Liberation Serif" w:eastAsia="DejaVu Sans" w:cs="Liberation Sans"/>
      <w:kern w:val="2"/>
      <w:sz w:val="24"/>
      <w:szCs w:val="24"/>
      <w:lang w:eastAsia="en-US"/>
    </w:rPr>
  </w:style>
  <w:style w:type="paragraph" w:styleId="Master1-Layout7-blank-BlankLTGliederung1" w:customStyle="1">
    <w:name w:val="Master1-Layout7-blank-Blank~LT~Gliederung 1"/>
    <w:pPr>
      <w:suppressAutoHyphens/>
      <w:spacing w:before="283"/>
    </w:pPr>
    <w:rPr>
      <w:rFonts w:ascii="FreeSans" w:hAnsi="FreeSans" w:eastAsia="DejaVu Sans" w:cs="Liberation Sans"/>
      <w:color w:val="000000"/>
      <w:kern w:val="2"/>
      <w:sz w:val="64"/>
      <w:szCs w:val="24"/>
      <w:lang w:eastAsia="en-US"/>
    </w:rPr>
  </w:style>
  <w:style w:type="paragraph" w:styleId="Master1-Layout7-blank-BlankLTGliederung2" w:customStyle="1">
    <w:name w:val="Master1-Layout7-blank-Blank~LT~Gliederung 2"/>
    <w:basedOn w:val="Master1-Layout7-blank-BlankLTGliederung1"/>
    <w:pPr>
      <w:spacing w:before="227"/>
    </w:pPr>
    <w:rPr>
      <w:sz w:val="56"/>
    </w:rPr>
  </w:style>
  <w:style w:type="paragraph" w:styleId="Master1-Layout7-blank-BlankLTGliederung3" w:customStyle="1">
    <w:name w:val="Master1-Layout7-blank-Blank~LT~Gliederung 3"/>
    <w:basedOn w:val="Master1-Layout7-blank-BlankLTGliederung2"/>
    <w:pPr>
      <w:spacing w:before="170"/>
    </w:pPr>
    <w:rPr>
      <w:sz w:val="48"/>
    </w:rPr>
  </w:style>
  <w:style w:type="paragraph" w:styleId="Master1-Layout7-blank-BlankLTGliederung4" w:customStyle="1">
    <w:name w:val="Master1-Layout7-blank-Blank~LT~Gliederung 4"/>
    <w:basedOn w:val="Master1-Layout7-blank-BlankLTGliederung3"/>
    <w:pPr>
      <w:spacing w:before="113"/>
    </w:pPr>
    <w:rPr>
      <w:sz w:val="40"/>
    </w:rPr>
  </w:style>
  <w:style w:type="paragraph" w:styleId="Master1-Layout7-blank-BlankLTGliederung5" w:customStyle="1">
    <w:name w:val="Master1-Layout7-blank-Blank~LT~Gliederung 5"/>
    <w:basedOn w:val="Master1-Layout7-blank-BlankLTGliederung4"/>
    <w:pPr>
      <w:spacing w:before="57"/>
    </w:pPr>
  </w:style>
  <w:style w:type="paragraph" w:styleId="Master1-Layout7-blank-BlankLTGliederung6" w:customStyle="1">
    <w:name w:val="Master1-Layout7-blank-Blank~LT~Gliederung 6"/>
    <w:basedOn w:val="Master1-Layout7-blank-BlankLTGliederung5"/>
  </w:style>
  <w:style w:type="paragraph" w:styleId="Master1-Layout7-blank-BlankLTGliederung7" w:customStyle="1">
    <w:name w:val="Master1-Layout7-blank-Blank~LT~Gliederung 7"/>
    <w:basedOn w:val="Master1-Layout7-blank-BlankLTGliederung6"/>
  </w:style>
  <w:style w:type="paragraph" w:styleId="Master1-Layout7-blank-BlankLTGliederung8" w:customStyle="1">
    <w:name w:val="Master1-Layout7-blank-Blank~LT~Gliederung 8"/>
    <w:basedOn w:val="Master1-Layout7-blank-BlankLTGliederung7"/>
  </w:style>
  <w:style w:type="paragraph" w:styleId="Master1-Layout7-blank-BlankLTGliederung9" w:customStyle="1">
    <w:name w:val="Master1-Layout7-blank-Blank~LT~Gliederung 9"/>
    <w:basedOn w:val="Master1-Layout7-blank-BlankLTGliederung8"/>
  </w:style>
  <w:style w:type="paragraph" w:styleId="Master1-Layout7-blank-BlankLTTitel" w:customStyle="1">
    <w:name w:val="Master1-Layout7-blank-Blank~LT~Titel"/>
    <w:pPr>
      <w:suppressAutoHyphens/>
      <w:jc w:val="center"/>
    </w:pPr>
    <w:rPr>
      <w:rFonts w:ascii="FreeSans" w:hAnsi="FreeSans" w:eastAsia="DejaVu Sans" w:cs="Liberation Sans"/>
      <w:color w:val="000000"/>
      <w:kern w:val="2"/>
      <w:sz w:val="88"/>
      <w:szCs w:val="24"/>
      <w:lang w:eastAsia="en-US"/>
    </w:rPr>
  </w:style>
  <w:style w:type="paragraph" w:styleId="Master1-Layout7-blank-BlankLTUntertitel" w:customStyle="1">
    <w:name w:val="Master1-Layout7-blank-Blank~LT~Untertitel"/>
    <w:pPr>
      <w:suppressAutoHyphens/>
      <w:jc w:val="center"/>
    </w:pPr>
    <w:rPr>
      <w:rFonts w:ascii="FreeSans" w:hAnsi="FreeSans" w:eastAsia="DejaVu Sans" w:cs="Liberation Sans"/>
      <w:color w:val="000000"/>
      <w:kern w:val="2"/>
      <w:sz w:val="64"/>
      <w:szCs w:val="24"/>
      <w:lang w:eastAsia="en-US"/>
    </w:rPr>
  </w:style>
  <w:style w:type="paragraph" w:styleId="Master1-Layout7-blank-BlankLTNotizen" w:customStyle="1">
    <w:name w:val="Master1-Layout7-blank-Blank~LT~Notizen"/>
    <w:pPr>
      <w:suppressAutoHyphens/>
      <w:ind w:left="340" w:hanging="340"/>
    </w:pPr>
    <w:rPr>
      <w:rFonts w:ascii="FreeSans" w:hAnsi="FreeSans" w:eastAsia="DejaVu Sans" w:cs="Liberation Sans"/>
      <w:color w:val="000000"/>
      <w:kern w:val="2"/>
      <w:sz w:val="40"/>
      <w:szCs w:val="24"/>
      <w:lang w:eastAsia="en-US"/>
    </w:rPr>
  </w:style>
  <w:style w:type="paragraph" w:styleId="Master1-Layout7-blank-BlankLTHintergrundobjekte" w:customStyle="1">
    <w:name w:val="Master1-Layout7-blank-Blank~LT~Hintergrundobjekte"/>
    <w:pPr>
      <w:suppressAutoHyphens/>
    </w:pPr>
    <w:rPr>
      <w:rFonts w:ascii="Liberation Serif" w:hAnsi="Liberation Serif" w:eastAsia="DejaVu Sans" w:cs="Liberation Sans"/>
      <w:kern w:val="2"/>
      <w:sz w:val="24"/>
      <w:szCs w:val="24"/>
      <w:lang w:eastAsia="en-US"/>
    </w:rPr>
  </w:style>
  <w:style w:type="paragraph" w:styleId="Master1-Layout7-blank-BlankLTHintergrund" w:customStyle="1">
    <w:name w:val="Master1-Layout7-blank-Blank~LT~Hintergrund"/>
    <w:pPr>
      <w:suppressAutoHyphens/>
    </w:pPr>
    <w:rPr>
      <w:rFonts w:ascii="Liberation Serif" w:hAnsi="Liberation Serif" w:eastAsia="DejaVu Sans" w:cs="Liberation Sans"/>
      <w:kern w:val="2"/>
      <w:sz w:val="24"/>
      <w:szCs w:val="24"/>
      <w:lang w:eastAsia="en-US"/>
    </w:rPr>
  </w:style>
  <w:style w:type="paragraph" w:styleId="Master1-Layout8-objTx-Content-with-CaptionLTGliederung1" w:customStyle="1">
    <w:name w:val="Master1-Layout8-objTx-Content-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8-objTx-Content-with-CaptionLTGliederung2" w:customStyle="1">
    <w:name w:val="Master1-Layout8-objTx-Content-with-Caption~LT~Gliederung 2"/>
    <w:basedOn w:val="Master1-Layout8-objTx-Content-with-CaptionLTGliederung1"/>
    <w:pPr>
      <w:spacing w:before="227"/>
    </w:pPr>
    <w:rPr>
      <w:sz w:val="56"/>
    </w:rPr>
  </w:style>
  <w:style w:type="paragraph" w:styleId="Master1-Layout8-objTx-Content-with-CaptionLTGliederung3" w:customStyle="1">
    <w:name w:val="Master1-Layout8-objTx-Content-with-Caption~LT~Gliederung 3"/>
    <w:basedOn w:val="Master1-Layout8-objTx-Content-with-CaptionLTGliederung2"/>
    <w:pPr>
      <w:spacing w:before="170"/>
    </w:pPr>
    <w:rPr>
      <w:sz w:val="48"/>
    </w:rPr>
  </w:style>
  <w:style w:type="paragraph" w:styleId="Master1-Layout8-objTx-Content-with-CaptionLTGliederung4" w:customStyle="1">
    <w:name w:val="Master1-Layout8-objTx-Content-with-Caption~LT~Gliederung 4"/>
    <w:basedOn w:val="Master1-Layout8-objTx-Content-with-CaptionLTGliederung3"/>
    <w:pPr>
      <w:spacing w:before="113"/>
    </w:pPr>
    <w:rPr>
      <w:sz w:val="40"/>
    </w:rPr>
  </w:style>
  <w:style w:type="paragraph" w:styleId="Master1-Layout8-objTx-Content-with-CaptionLTGliederung5" w:customStyle="1">
    <w:name w:val="Master1-Layout8-objTx-Content-with-Caption~LT~Gliederung 5"/>
    <w:basedOn w:val="Master1-Layout8-objTx-Content-with-CaptionLTGliederung4"/>
    <w:pPr>
      <w:spacing w:before="57"/>
    </w:pPr>
  </w:style>
  <w:style w:type="paragraph" w:styleId="Master1-Layout8-objTx-Content-with-CaptionLTGliederung6" w:customStyle="1">
    <w:name w:val="Master1-Layout8-objTx-Content-with-Caption~LT~Gliederung 6"/>
    <w:basedOn w:val="Master1-Layout8-objTx-Content-with-CaptionLTGliederung5"/>
  </w:style>
  <w:style w:type="paragraph" w:styleId="Master1-Layout8-objTx-Content-with-CaptionLTGliederung7" w:customStyle="1">
    <w:name w:val="Master1-Layout8-objTx-Content-with-Caption~LT~Gliederung 7"/>
    <w:basedOn w:val="Master1-Layout8-objTx-Content-with-CaptionLTGliederung6"/>
  </w:style>
  <w:style w:type="paragraph" w:styleId="Master1-Layout8-objTx-Content-with-CaptionLTGliederung8" w:customStyle="1">
    <w:name w:val="Master1-Layout8-objTx-Content-with-Caption~LT~Gliederung 8"/>
    <w:basedOn w:val="Master1-Layout8-objTx-Content-with-CaptionLTGliederung7"/>
  </w:style>
  <w:style w:type="paragraph" w:styleId="Master1-Layout8-objTx-Content-with-CaptionLTGliederung9" w:customStyle="1">
    <w:name w:val="Master1-Layout8-objTx-Content-with-Caption~LT~Gliederung 9"/>
    <w:basedOn w:val="Master1-Layout8-objTx-Content-with-CaptionLTGliederung8"/>
  </w:style>
  <w:style w:type="paragraph" w:styleId="Master1-Layout8-objTx-Content-with-CaptionLTTitel" w:customStyle="1">
    <w:name w:val="Master1-Layout8-objTx-Content-with-Caption~LT~Titel"/>
    <w:pPr>
      <w:suppressAutoHyphens/>
      <w:jc w:val="center"/>
    </w:pPr>
    <w:rPr>
      <w:rFonts w:ascii="FreeSans" w:hAnsi="FreeSans" w:eastAsia="DejaVu Sans" w:cs="Liberation Sans"/>
      <w:color w:val="000000"/>
      <w:kern w:val="2"/>
      <w:sz w:val="88"/>
      <w:szCs w:val="24"/>
      <w:lang w:eastAsia="en-US"/>
    </w:rPr>
  </w:style>
  <w:style w:type="paragraph" w:styleId="Master1-Layout8-objTx-Content-with-CaptionLTUntertitel" w:customStyle="1">
    <w:name w:val="Master1-Layout8-objTx-Content-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8-objTx-Content-with-CaptionLTNotizen" w:customStyle="1">
    <w:name w:val="Master1-Layout8-objTx-Content-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8-objTx-Content-with-CaptionLTHintergrundobjekte" w:customStyle="1">
    <w:name w:val="Master1-Layout8-objTx-Content-with-Caption~LT~Hintergrundobjekte"/>
    <w:pPr>
      <w:suppressAutoHyphens/>
    </w:pPr>
    <w:rPr>
      <w:rFonts w:ascii="Liberation Serif" w:hAnsi="Liberation Serif" w:eastAsia="DejaVu Sans" w:cs="Liberation Sans"/>
      <w:kern w:val="2"/>
      <w:sz w:val="24"/>
      <w:szCs w:val="24"/>
      <w:lang w:eastAsia="en-US"/>
    </w:rPr>
  </w:style>
  <w:style w:type="paragraph" w:styleId="Master1-Layout8-objTx-Content-with-CaptionLTHintergrund" w:customStyle="1">
    <w:name w:val="Master1-Layout8-objTx-Content-with-Caption~LT~Hintergrund"/>
    <w:pPr>
      <w:suppressAutoHyphens/>
    </w:pPr>
    <w:rPr>
      <w:rFonts w:ascii="Liberation Serif" w:hAnsi="Liberation Serif" w:eastAsia="DejaVu Sans" w:cs="Liberation Sans"/>
      <w:kern w:val="2"/>
      <w:sz w:val="24"/>
      <w:szCs w:val="24"/>
      <w:lang w:eastAsia="en-US"/>
    </w:rPr>
  </w:style>
  <w:style w:type="paragraph" w:styleId="Master1-Layout9-picTx-Picture-with-CaptionLTGliederung1" w:customStyle="1">
    <w:name w:val="Master1-Layout9-picTx-Pictur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9-picTx-Picture-with-CaptionLTGliederung2" w:customStyle="1">
    <w:name w:val="Master1-Layout9-picTx-Picture-with-Caption~LT~Gliederung 2"/>
    <w:basedOn w:val="Master1-Layout9-picTx-Picture-with-CaptionLTGliederung1"/>
    <w:pPr>
      <w:spacing w:before="227"/>
    </w:pPr>
    <w:rPr>
      <w:sz w:val="56"/>
    </w:rPr>
  </w:style>
  <w:style w:type="paragraph" w:styleId="Master1-Layout9-picTx-Picture-with-CaptionLTGliederung3" w:customStyle="1">
    <w:name w:val="Master1-Layout9-picTx-Picture-with-Caption~LT~Gliederung 3"/>
    <w:basedOn w:val="Master1-Layout9-picTx-Picture-with-CaptionLTGliederung2"/>
    <w:pPr>
      <w:spacing w:before="170"/>
    </w:pPr>
    <w:rPr>
      <w:sz w:val="48"/>
    </w:rPr>
  </w:style>
  <w:style w:type="paragraph" w:styleId="Master1-Layout9-picTx-Picture-with-CaptionLTGliederung4" w:customStyle="1">
    <w:name w:val="Master1-Layout9-picTx-Picture-with-Caption~LT~Gliederung 4"/>
    <w:basedOn w:val="Master1-Layout9-picTx-Picture-with-CaptionLTGliederung3"/>
    <w:pPr>
      <w:spacing w:before="113"/>
    </w:pPr>
    <w:rPr>
      <w:sz w:val="40"/>
    </w:rPr>
  </w:style>
  <w:style w:type="paragraph" w:styleId="Master1-Layout9-picTx-Picture-with-CaptionLTGliederung5" w:customStyle="1">
    <w:name w:val="Master1-Layout9-picTx-Picture-with-Caption~LT~Gliederung 5"/>
    <w:basedOn w:val="Master1-Layout9-picTx-Picture-with-CaptionLTGliederung4"/>
    <w:pPr>
      <w:spacing w:before="57"/>
    </w:pPr>
  </w:style>
  <w:style w:type="paragraph" w:styleId="Master1-Layout9-picTx-Picture-with-CaptionLTGliederung6" w:customStyle="1">
    <w:name w:val="Master1-Layout9-picTx-Picture-with-Caption~LT~Gliederung 6"/>
    <w:basedOn w:val="Master1-Layout9-picTx-Picture-with-CaptionLTGliederung5"/>
  </w:style>
  <w:style w:type="paragraph" w:styleId="Master1-Layout9-picTx-Picture-with-CaptionLTGliederung7" w:customStyle="1">
    <w:name w:val="Master1-Layout9-picTx-Picture-with-Caption~LT~Gliederung 7"/>
    <w:basedOn w:val="Master1-Layout9-picTx-Picture-with-CaptionLTGliederung6"/>
  </w:style>
  <w:style w:type="paragraph" w:styleId="Master1-Layout9-picTx-Picture-with-CaptionLTGliederung8" w:customStyle="1">
    <w:name w:val="Master1-Layout9-picTx-Picture-with-Caption~LT~Gliederung 8"/>
    <w:basedOn w:val="Master1-Layout9-picTx-Picture-with-CaptionLTGliederung7"/>
  </w:style>
  <w:style w:type="paragraph" w:styleId="Master1-Layout9-picTx-Picture-with-CaptionLTGliederung9" w:customStyle="1">
    <w:name w:val="Master1-Layout9-picTx-Picture-with-Caption~LT~Gliederung 9"/>
    <w:basedOn w:val="Master1-Layout9-picTx-Picture-with-CaptionLTGliederung8"/>
  </w:style>
  <w:style w:type="paragraph" w:styleId="Master1-Layout9-picTx-Picture-with-CaptionLTTitel" w:customStyle="1">
    <w:name w:val="Master1-Layout9-picTx-Picture-with-Caption~LT~Titel"/>
    <w:pPr>
      <w:suppressAutoHyphens/>
      <w:jc w:val="center"/>
    </w:pPr>
    <w:rPr>
      <w:rFonts w:ascii="FreeSans" w:hAnsi="FreeSans" w:eastAsia="DejaVu Sans" w:cs="Liberation Sans"/>
      <w:color w:val="000000"/>
      <w:kern w:val="2"/>
      <w:sz w:val="88"/>
      <w:szCs w:val="24"/>
      <w:lang w:eastAsia="en-US"/>
    </w:rPr>
  </w:style>
  <w:style w:type="paragraph" w:styleId="Master1-Layout9-picTx-Picture-with-CaptionLTUntertitel" w:customStyle="1">
    <w:name w:val="Master1-Layout9-picTx-Pictur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9-picTx-Picture-with-CaptionLTNotizen" w:customStyle="1">
    <w:name w:val="Master1-Layout9-picTx-Pictur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9-picTx-Picture-with-CaptionLTHintergrundobjekte" w:customStyle="1">
    <w:name w:val="Master1-Layout9-picTx-Picture-with-Caption~LT~Hintergrundobjekte"/>
    <w:pPr>
      <w:suppressAutoHyphens/>
    </w:pPr>
    <w:rPr>
      <w:rFonts w:ascii="Liberation Serif" w:hAnsi="Liberation Serif" w:eastAsia="DejaVu Sans" w:cs="Liberation Sans"/>
      <w:kern w:val="2"/>
      <w:sz w:val="24"/>
      <w:szCs w:val="24"/>
      <w:lang w:eastAsia="en-US"/>
    </w:rPr>
  </w:style>
  <w:style w:type="paragraph" w:styleId="Master1-Layout9-picTx-Picture-with-CaptionLTHintergrund" w:customStyle="1">
    <w:name w:val="Master1-Layout9-picTx-Picture-with-Caption~LT~Hintergrund"/>
    <w:pPr>
      <w:suppressAutoHyphens/>
    </w:pPr>
    <w:rPr>
      <w:rFonts w:ascii="Liberation Serif" w:hAnsi="Liberation Serif" w:eastAsia="DejaVu Sans" w:cs="Liberation Sans"/>
      <w:kern w:val="2"/>
      <w:sz w:val="24"/>
      <w:szCs w:val="24"/>
      <w:lang w:eastAsia="en-US"/>
    </w:rPr>
  </w:style>
  <w:style w:type="paragraph" w:styleId="Master1-Layout10-cust-Panoramic-Picture-with-CaptionLTGliederung1" w:customStyle="1">
    <w:name w:val="Master1-Layout10-cust-Panoramic-Pictur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0-cust-Panoramic-Picture-with-CaptionLTGliederung2" w:customStyle="1">
    <w:name w:val="Master1-Layout10-cust-Panoramic-Picture-with-Caption~LT~Gliederung 2"/>
    <w:basedOn w:val="Master1-Layout10-cust-Panoramic-Picture-with-CaptionLTGliederung1"/>
    <w:pPr>
      <w:spacing w:before="227"/>
    </w:pPr>
    <w:rPr>
      <w:sz w:val="56"/>
    </w:rPr>
  </w:style>
  <w:style w:type="paragraph" w:styleId="Master1-Layout10-cust-Panoramic-Picture-with-CaptionLTGliederung3" w:customStyle="1">
    <w:name w:val="Master1-Layout10-cust-Panoramic-Picture-with-Caption~LT~Gliederung 3"/>
    <w:basedOn w:val="Master1-Layout10-cust-Panoramic-Picture-with-CaptionLTGliederung2"/>
    <w:pPr>
      <w:spacing w:before="170"/>
    </w:pPr>
    <w:rPr>
      <w:sz w:val="48"/>
    </w:rPr>
  </w:style>
  <w:style w:type="paragraph" w:styleId="Master1-Layout10-cust-Panoramic-Picture-with-CaptionLTGliederung4" w:customStyle="1">
    <w:name w:val="Master1-Layout10-cust-Panoramic-Picture-with-Caption~LT~Gliederung 4"/>
    <w:basedOn w:val="Master1-Layout10-cust-Panoramic-Picture-with-CaptionLTGliederung3"/>
    <w:pPr>
      <w:spacing w:before="113"/>
    </w:pPr>
    <w:rPr>
      <w:sz w:val="40"/>
    </w:rPr>
  </w:style>
  <w:style w:type="paragraph" w:styleId="Master1-Layout10-cust-Panoramic-Picture-with-CaptionLTGliederung5" w:customStyle="1">
    <w:name w:val="Master1-Layout10-cust-Panoramic-Picture-with-Caption~LT~Gliederung 5"/>
    <w:basedOn w:val="Master1-Layout10-cust-Panoramic-Picture-with-CaptionLTGliederung4"/>
    <w:pPr>
      <w:spacing w:before="57"/>
    </w:pPr>
  </w:style>
  <w:style w:type="paragraph" w:styleId="Master1-Layout10-cust-Panoramic-Picture-with-CaptionLTGliederung6" w:customStyle="1">
    <w:name w:val="Master1-Layout10-cust-Panoramic-Picture-with-Caption~LT~Gliederung 6"/>
    <w:basedOn w:val="Master1-Layout10-cust-Panoramic-Picture-with-CaptionLTGliederung5"/>
  </w:style>
  <w:style w:type="paragraph" w:styleId="Master1-Layout10-cust-Panoramic-Picture-with-CaptionLTGliederung7" w:customStyle="1">
    <w:name w:val="Master1-Layout10-cust-Panoramic-Picture-with-Caption~LT~Gliederung 7"/>
    <w:basedOn w:val="Master1-Layout10-cust-Panoramic-Picture-with-CaptionLTGliederung6"/>
  </w:style>
  <w:style w:type="paragraph" w:styleId="Master1-Layout10-cust-Panoramic-Picture-with-CaptionLTGliederung8" w:customStyle="1">
    <w:name w:val="Master1-Layout10-cust-Panoramic-Picture-with-Caption~LT~Gliederung 8"/>
    <w:basedOn w:val="Master1-Layout10-cust-Panoramic-Picture-with-CaptionLTGliederung7"/>
  </w:style>
  <w:style w:type="paragraph" w:styleId="Master1-Layout10-cust-Panoramic-Picture-with-CaptionLTGliederung9" w:customStyle="1">
    <w:name w:val="Master1-Layout10-cust-Panoramic-Picture-with-Caption~LT~Gliederung 9"/>
    <w:basedOn w:val="Master1-Layout10-cust-Panoramic-Picture-with-CaptionLTGliederung8"/>
  </w:style>
  <w:style w:type="paragraph" w:styleId="Master1-Layout10-cust-Panoramic-Picture-with-CaptionLTTitel" w:customStyle="1">
    <w:name w:val="Master1-Layout10-cust-Panoramic-Picture-with-Caption~LT~Titel"/>
    <w:pPr>
      <w:suppressAutoHyphens/>
      <w:jc w:val="center"/>
    </w:pPr>
    <w:rPr>
      <w:rFonts w:ascii="FreeSans" w:hAnsi="FreeSans" w:eastAsia="DejaVu Sans" w:cs="Liberation Sans"/>
      <w:color w:val="000000"/>
      <w:kern w:val="2"/>
      <w:sz w:val="88"/>
      <w:szCs w:val="24"/>
      <w:lang w:eastAsia="en-US"/>
    </w:rPr>
  </w:style>
  <w:style w:type="paragraph" w:styleId="Master1-Layout10-cust-Panoramic-Picture-with-CaptionLTUntertitel" w:customStyle="1">
    <w:name w:val="Master1-Layout10-cust-Panoramic-Pictur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10-cust-Panoramic-Picture-with-CaptionLTNotizen" w:customStyle="1">
    <w:name w:val="Master1-Layout10-cust-Panoramic-Pictur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0-cust-Panoramic-Picture-with-CaptionLTHintergrundobjekte" w:customStyle="1">
    <w:name w:val="Master1-Layout10-cust-Panoramic-Picture-with-Caption~LT~Hintergrundobjekte"/>
    <w:pPr>
      <w:suppressAutoHyphens/>
    </w:pPr>
    <w:rPr>
      <w:rFonts w:ascii="Liberation Serif" w:hAnsi="Liberation Serif" w:eastAsia="DejaVu Sans" w:cs="Liberation Sans"/>
      <w:kern w:val="2"/>
      <w:sz w:val="24"/>
      <w:szCs w:val="24"/>
      <w:lang w:eastAsia="en-US"/>
    </w:rPr>
  </w:style>
  <w:style w:type="paragraph" w:styleId="Master1-Layout10-cust-Panoramic-Picture-with-CaptionLTHintergrund" w:customStyle="1">
    <w:name w:val="Master1-Layout10-cust-Panoramic-Picture-with-Caption~LT~Hintergrund"/>
    <w:pPr>
      <w:suppressAutoHyphens/>
    </w:pPr>
    <w:rPr>
      <w:rFonts w:ascii="Liberation Serif" w:hAnsi="Liberation Serif" w:eastAsia="DejaVu Sans" w:cs="Liberation Sans"/>
      <w:kern w:val="2"/>
      <w:sz w:val="24"/>
      <w:szCs w:val="24"/>
      <w:lang w:eastAsia="en-US"/>
    </w:rPr>
  </w:style>
  <w:style w:type="paragraph" w:styleId="Master1-Layout11-cust-Title-and-CaptionLTGliederung1" w:customStyle="1">
    <w:name w:val="Master1-Layout11-cust-Title-and-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1-cust-Title-and-CaptionLTGliederung2" w:customStyle="1">
    <w:name w:val="Master1-Layout11-cust-Title-and-Caption~LT~Gliederung 2"/>
    <w:basedOn w:val="Master1-Layout11-cust-Title-and-CaptionLTGliederung1"/>
    <w:pPr>
      <w:spacing w:before="227"/>
    </w:pPr>
    <w:rPr>
      <w:sz w:val="56"/>
    </w:rPr>
  </w:style>
  <w:style w:type="paragraph" w:styleId="Master1-Layout11-cust-Title-and-CaptionLTGliederung3" w:customStyle="1">
    <w:name w:val="Master1-Layout11-cust-Title-and-Caption~LT~Gliederung 3"/>
    <w:basedOn w:val="Master1-Layout11-cust-Title-and-CaptionLTGliederung2"/>
    <w:pPr>
      <w:spacing w:before="170"/>
    </w:pPr>
    <w:rPr>
      <w:sz w:val="48"/>
    </w:rPr>
  </w:style>
  <w:style w:type="paragraph" w:styleId="Master1-Layout11-cust-Title-and-CaptionLTGliederung4" w:customStyle="1">
    <w:name w:val="Master1-Layout11-cust-Title-and-Caption~LT~Gliederung 4"/>
    <w:basedOn w:val="Master1-Layout11-cust-Title-and-CaptionLTGliederung3"/>
    <w:pPr>
      <w:spacing w:before="113"/>
    </w:pPr>
    <w:rPr>
      <w:sz w:val="40"/>
    </w:rPr>
  </w:style>
  <w:style w:type="paragraph" w:styleId="Master1-Layout11-cust-Title-and-CaptionLTGliederung5" w:customStyle="1">
    <w:name w:val="Master1-Layout11-cust-Title-and-Caption~LT~Gliederung 5"/>
    <w:basedOn w:val="Master1-Layout11-cust-Title-and-CaptionLTGliederung4"/>
    <w:pPr>
      <w:spacing w:before="57"/>
    </w:pPr>
  </w:style>
  <w:style w:type="paragraph" w:styleId="Master1-Layout11-cust-Title-and-CaptionLTGliederung6" w:customStyle="1">
    <w:name w:val="Master1-Layout11-cust-Title-and-Caption~LT~Gliederung 6"/>
    <w:basedOn w:val="Master1-Layout11-cust-Title-and-CaptionLTGliederung5"/>
  </w:style>
  <w:style w:type="paragraph" w:styleId="Master1-Layout11-cust-Title-and-CaptionLTGliederung7" w:customStyle="1">
    <w:name w:val="Master1-Layout11-cust-Title-and-Caption~LT~Gliederung 7"/>
    <w:basedOn w:val="Master1-Layout11-cust-Title-and-CaptionLTGliederung6"/>
  </w:style>
  <w:style w:type="paragraph" w:styleId="Master1-Layout11-cust-Title-and-CaptionLTGliederung8" w:customStyle="1">
    <w:name w:val="Master1-Layout11-cust-Title-and-Caption~LT~Gliederung 8"/>
    <w:basedOn w:val="Master1-Layout11-cust-Title-and-CaptionLTGliederung7"/>
  </w:style>
  <w:style w:type="paragraph" w:styleId="Master1-Layout11-cust-Title-and-CaptionLTGliederung9" w:customStyle="1">
    <w:name w:val="Master1-Layout11-cust-Title-and-Caption~LT~Gliederung 9"/>
    <w:basedOn w:val="Master1-Layout11-cust-Title-and-CaptionLTGliederung8"/>
  </w:style>
  <w:style w:type="paragraph" w:styleId="Master1-Layout11-cust-Title-and-CaptionLTTitel" w:customStyle="1">
    <w:name w:val="Master1-Layout11-cust-Title-and-Caption~LT~Titel"/>
    <w:pPr>
      <w:suppressAutoHyphens/>
      <w:jc w:val="center"/>
    </w:pPr>
    <w:rPr>
      <w:rFonts w:ascii="FreeSans" w:hAnsi="FreeSans" w:eastAsia="DejaVu Sans" w:cs="Liberation Sans"/>
      <w:color w:val="000000"/>
      <w:kern w:val="2"/>
      <w:sz w:val="88"/>
      <w:szCs w:val="24"/>
      <w:lang w:eastAsia="en-US"/>
    </w:rPr>
  </w:style>
  <w:style w:type="paragraph" w:styleId="Master1-Layout11-cust-Title-and-CaptionLTUntertitel" w:customStyle="1">
    <w:name w:val="Master1-Layout11-cust-Title-and-Caption~LT~Untertitel"/>
    <w:pPr>
      <w:suppressAutoHyphens/>
      <w:jc w:val="center"/>
    </w:pPr>
    <w:rPr>
      <w:rFonts w:ascii="FreeSans" w:hAnsi="FreeSans" w:eastAsia="DejaVu Sans" w:cs="Liberation Sans"/>
      <w:color w:val="000000"/>
      <w:kern w:val="2"/>
      <w:sz w:val="64"/>
      <w:szCs w:val="24"/>
      <w:lang w:eastAsia="en-US"/>
    </w:rPr>
  </w:style>
  <w:style w:type="paragraph" w:styleId="Master1-Layout11-cust-Title-and-CaptionLTNotizen" w:customStyle="1">
    <w:name w:val="Master1-Layout11-cust-Title-and-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1-cust-Title-and-CaptionLTHintergrundobjekte" w:customStyle="1">
    <w:name w:val="Master1-Layout11-cust-Title-and-Caption~LT~Hintergrundobjekte"/>
    <w:pPr>
      <w:suppressAutoHyphens/>
    </w:pPr>
    <w:rPr>
      <w:rFonts w:ascii="Liberation Serif" w:hAnsi="Liberation Serif" w:eastAsia="DejaVu Sans" w:cs="Liberation Sans"/>
      <w:kern w:val="2"/>
      <w:sz w:val="24"/>
      <w:szCs w:val="24"/>
      <w:lang w:eastAsia="en-US"/>
    </w:rPr>
  </w:style>
  <w:style w:type="paragraph" w:styleId="Master1-Layout11-cust-Title-and-CaptionLTHintergrund" w:customStyle="1">
    <w:name w:val="Master1-Layout11-cust-Title-and-Caption~LT~Hintergrund"/>
    <w:pPr>
      <w:suppressAutoHyphens/>
    </w:pPr>
    <w:rPr>
      <w:rFonts w:ascii="Liberation Serif" w:hAnsi="Liberation Serif" w:eastAsia="DejaVu Sans" w:cs="Liberation Sans"/>
      <w:kern w:val="2"/>
      <w:sz w:val="24"/>
      <w:szCs w:val="24"/>
      <w:lang w:eastAsia="en-US"/>
    </w:rPr>
  </w:style>
  <w:style w:type="paragraph" w:styleId="Master1-Layout12-cust-Quote-with-CaptionLTGliederung1" w:customStyle="1">
    <w:name w:val="Master1-Layout12-cust-Quot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2-cust-Quote-with-CaptionLTGliederung2" w:customStyle="1">
    <w:name w:val="Master1-Layout12-cust-Quote-with-Caption~LT~Gliederung 2"/>
    <w:basedOn w:val="Master1-Layout12-cust-Quote-with-CaptionLTGliederung1"/>
    <w:pPr>
      <w:spacing w:before="227"/>
    </w:pPr>
    <w:rPr>
      <w:sz w:val="56"/>
    </w:rPr>
  </w:style>
  <w:style w:type="paragraph" w:styleId="Master1-Layout12-cust-Quote-with-CaptionLTGliederung3" w:customStyle="1">
    <w:name w:val="Master1-Layout12-cust-Quote-with-Caption~LT~Gliederung 3"/>
    <w:basedOn w:val="Master1-Layout12-cust-Quote-with-CaptionLTGliederung2"/>
    <w:pPr>
      <w:spacing w:before="170"/>
    </w:pPr>
    <w:rPr>
      <w:sz w:val="48"/>
    </w:rPr>
  </w:style>
  <w:style w:type="paragraph" w:styleId="Master1-Layout12-cust-Quote-with-CaptionLTGliederung4" w:customStyle="1">
    <w:name w:val="Master1-Layout12-cust-Quote-with-Caption~LT~Gliederung 4"/>
    <w:basedOn w:val="Master1-Layout12-cust-Quote-with-CaptionLTGliederung3"/>
    <w:pPr>
      <w:spacing w:before="113"/>
    </w:pPr>
    <w:rPr>
      <w:sz w:val="40"/>
    </w:rPr>
  </w:style>
  <w:style w:type="paragraph" w:styleId="Master1-Layout12-cust-Quote-with-CaptionLTGliederung5" w:customStyle="1">
    <w:name w:val="Master1-Layout12-cust-Quote-with-Caption~LT~Gliederung 5"/>
    <w:basedOn w:val="Master1-Layout12-cust-Quote-with-CaptionLTGliederung4"/>
    <w:pPr>
      <w:spacing w:before="57"/>
    </w:pPr>
  </w:style>
  <w:style w:type="paragraph" w:styleId="Master1-Layout12-cust-Quote-with-CaptionLTGliederung6" w:customStyle="1">
    <w:name w:val="Master1-Layout12-cust-Quote-with-Caption~LT~Gliederung 6"/>
    <w:basedOn w:val="Master1-Layout12-cust-Quote-with-CaptionLTGliederung5"/>
  </w:style>
  <w:style w:type="paragraph" w:styleId="Master1-Layout12-cust-Quote-with-CaptionLTGliederung7" w:customStyle="1">
    <w:name w:val="Master1-Layout12-cust-Quote-with-Caption~LT~Gliederung 7"/>
    <w:basedOn w:val="Master1-Layout12-cust-Quote-with-CaptionLTGliederung6"/>
  </w:style>
  <w:style w:type="paragraph" w:styleId="Master1-Layout12-cust-Quote-with-CaptionLTGliederung8" w:customStyle="1">
    <w:name w:val="Master1-Layout12-cust-Quote-with-Caption~LT~Gliederung 8"/>
    <w:basedOn w:val="Master1-Layout12-cust-Quote-with-CaptionLTGliederung7"/>
  </w:style>
  <w:style w:type="paragraph" w:styleId="Master1-Layout12-cust-Quote-with-CaptionLTGliederung9" w:customStyle="1">
    <w:name w:val="Master1-Layout12-cust-Quote-with-Caption~LT~Gliederung 9"/>
    <w:basedOn w:val="Master1-Layout12-cust-Quote-with-CaptionLTGliederung8"/>
  </w:style>
  <w:style w:type="paragraph" w:styleId="Master1-Layout12-cust-Quote-with-CaptionLTTitel" w:customStyle="1">
    <w:name w:val="Master1-Layout12-cust-Quote-with-Caption~LT~Titel"/>
    <w:pPr>
      <w:suppressAutoHyphens/>
      <w:jc w:val="center"/>
    </w:pPr>
    <w:rPr>
      <w:rFonts w:ascii="FreeSans" w:hAnsi="FreeSans" w:eastAsia="DejaVu Sans" w:cs="Liberation Sans"/>
      <w:color w:val="000000"/>
      <w:kern w:val="2"/>
      <w:sz w:val="88"/>
      <w:szCs w:val="24"/>
      <w:lang w:eastAsia="en-US"/>
    </w:rPr>
  </w:style>
  <w:style w:type="paragraph" w:styleId="Master1-Layout12-cust-Quote-with-CaptionLTUntertitel" w:customStyle="1">
    <w:name w:val="Master1-Layout12-cust-Quot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12-cust-Quote-with-CaptionLTNotizen" w:customStyle="1">
    <w:name w:val="Master1-Layout12-cust-Quot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2-cust-Quote-with-CaptionLTHintergrundobjekte" w:customStyle="1">
    <w:name w:val="Master1-Layout12-cust-Quote-with-Caption~LT~Hintergrundobjekte"/>
    <w:pPr>
      <w:suppressAutoHyphens/>
    </w:pPr>
    <w:rPr>
      <w:rFonts w:ascii="Liberation Serif" w:hAnsi="Liberation Serif" w:eastAsia="DejaVu Sans" w:cs="Liberation Sans"/>
      <w:kern w:val="2"/>
      <w:sz w:val="24"/>
      <w:szCs w:val="24"/>
      <w:lang w:eastAsia="en-US"/>
    </w:rPr>
  </w:style>
  <w:style w:type="paragraph" w:styleId="Master1-Layout12-cust-Quote-with-CaptionLTHintergrund" w:customStyle="1">
    <w:name w:val="Master1-Layout12-cust-Quote-with-Caption~LT~Hintergrund"/>
    <w:pPr>
      <w:suppressAutoHyphens/>
    </w:pPr>
    <w:rPr>
      <w:rFonts w:ascii="Liberation Serif" w:hAnsi="Liberation Serif" w:eastAsia="DejaVu Sans" w:cs="Liberation Sans"/>
      <w:kern w:val="2"/>
      <w:sz w:val="24"/>
      <w:szCs w:val="24"/>
      <w:lang w:eastAsia="en-US"/>
    </w:rPr>
  </w:style>
  <w:style w:type="paragraph" w:styleId="Master1-Layout13-cust-Name-CardLTGliederung1" w:customStyle="1">
    <w:name w:val="Master1-Layout13-cust-Name-Card~LT~Gliederung 1"/>
    <w:pPr>
      <w:suppressAutoHyphens/>
      <w:spacing w:before="283"/>
    </w:pPr>
    <w:rPr>
      <w:rFonts w:ascii="FreeSans" w:hAnsi="FreeSans" w:eastAsia="DejaVu Sans" w:cs="Liberation Sans"/>
      <w:color w:val="000000"/>
      <w:kern w:val="2"/>
      <w:sz w:val="64"/>
      <w:szCs w:val="24"/>
      <w:lang w:eastAsia="en-US"/>
    </w:rPr>
  </w:style>
  <w:style w:type="paragraph" w:styleId="Master1-Layout13-cust-Name-CardLTGliederung2" w:customStyle="1">
    <w:name w:val="Master1-Layout13-cust-Name-Card~LT~Gliederung 2"/>
    <w:basedOn w:val="Master1-Layout13-cust-Name-CardLTGliederung1"/>
    <w:pPr>
      <w:spacing w:before="227"/>
    </w:pPr>
    <w:rPr>
      <w:sz w:val="56"/>
    </w:rPr>
  </w:style>
  <w:style w:type="paragraph" w:styleId="Master1-Layout13-cust-Name-CardLTGliederung3" w:customStyle="1">
    <w:name w:val="Master1-Layout13-cust-Name-Card~LT~Gliederung 3"/>
    <w:basedOn w:val="Master1-Layout13-cust-Name-CardLTGliederung2"/>
    <w:pPr>
      <w:spacing w:before="170"/>
    </w:pPr>
    <w:rPr>
      <w:sz w:val="48"/>
    </w:rPr>
  </w:style>
  <w:style w:type="paragraph" w:styleId="Master1-Layout13-cust-Name-CardLTGliederung4" w:customStyle="1">
    <w:name w:val="Master1-Layout13-cust-Name-Card~LT~Gliederung 4"/>
    <w:basedOn w:val="Master1-Layout13-cust-Name-CardLTGliederung3"/>
    <w:pPr>
      <w:spacing w:before="113"/>
    </w:pPr>
    <w:rPr>
      <w:sz w:val="40"/>
    </w:rPr>
  </w:style>
  <w:style w:type="paragraph" w:styleId="Master1-Layout13-cust-Name-CardLTGliederung5" w:customStyle="1">
    <w:name w:val="Master1-Layout13-cust-Name-Card~LT~Gliederung 5"/>
    <w:basedOn w:val="Master1-Layout13-cust-Name-CardLTGliederung4"/>
    <w:pPr>
      <w:spacing w:before="57"/>
    </w:pPr>
  </w:style>
  <w:style w:type="paragraph" w:styleId="Master1-Layout13-cust-Name-CardLTGliederung6" w:customStyle="1">
    <w:name w:val="Master1-Layout13-cust-Name-Card~LT~Gliederung 6"/>
    <w:basedOn w:val="Master1-Layout13-cust-Name-CardLTGliederung5"/>
  </w:style>
  <w:style w:type="paragraph" w:styleId="Master1-Layout13-cust-Name-CardLTGliederung7" w:customStyle="1">
    <w:name w:val="Master1-Layout13-cust-Name-Card~LT~Gliederung 7"/>
    <w:basedOn w:val="Master1-Layout13-cust-Name-CardLTGliederung6"/>
  </w:style>
  <w:style w:type="paragraph" w:styleId="Master1-Layout13-cust-Name-CardLTGliederung8" w:customStyle="1">
    <w:name w:val="Master1-Layout13-cust-Name-Card~LT~Gliederung 8"/>
    <w:basedOn w:val="Master1-Layout13-cust-Name-CardLTGliederung7"/>
  </w:style>
  <w:style w:type="paragraph" w:styleId="Master1-Layout13-cust-Name-CardLTGliederung9" w:customStyle="1">
    <w:name w:val="Master1-Layout13-cust-Name-Card~LT~Gliederung 9"/>
    <w:basedOn w:val="Master1-Layout13-cust-Name-CardLTGliederung8"/>
  </w:style>
  <w:style w:type="paragraph" w:styleId="Master1-Layout13-cust-Name-CardLTTitel" w:customStyle="1">
    <w:name w:val="Master1-Layout13-cust-Name-Card~LT~Titel"/>
    <w:pPr>
      <w:suppressAutoHyphens/>
      <w:jc w:val="center"/>
    </w:pPr>
    <w:rPr>
      <w:rFonts w:ascii="FreeSans" w:hAnsi="FreeSans" w:eastAsia="DejaVu Sans" w:cs="Liberation Sans"/>
      <w:color w:val="000000"/>
      <w:kern w:val="2"/>
      <w:sz w:val="88"/>
      <w:szCs w:val="24"/>
      <w:lang w:eastAsia="en-US"/>
    </w:rPr>
  </w:style>
  <w:style w:type="paragraph" w:styleId="Master1-Layout13-cust-Name-CardLTUntertitel" w:customStyle="1">
    <w:name w:val="Master1-Layout13-cust-Name-Card~LT~Untertitel"/>
    <w:pPr>
      <w:suppressAutoHyphens/>
      <w:jc w:val="center"/>
    </w:pPr>
    <w:rPr>
      <w:rFonts w:ascii="FreeSans" w:hAnsi="FreeSans" w:eastAsia="DejaVu Sans" w:cs="Liberation Sans"/>
      <w:color w:val="000000"/>
      <w:kern w:val="2"/>
      <w:sz w:val="64"/>
      <w:szCs w:val="24"/>
      <w:lang w:eastAsia="en-US"/>
    </w:rPr>
  </w:style>
  <w:style w:type="paragraph" w:styleId="Master1-Layout13-cust-Name-CardLTNotizen" w:customStyle="1">
    <w:name w:val="Master1-Layout13-cust-Name-Card~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3-cust-Name-CardLTHintergrundobjekte" w:customStyle="1">
    <w:name w:val="Master1-Layout13-cust-Name-Card~LT~Hintergrundobjekte"/>
    <w:pPr>
      <w:suppressAutoHyphens/>
    </w:pPr>
    <w:rPr>
      <w:rFonts w:ascii="Liberation Serif" w:hAnsi="Liberation Serif" w:eastAsia="DejaVu Sans" w:cs="Liberation Sans"/>
      <w:kern w:val="2"/>
      <w:sz w:val="24"/>
      <w:szCs w:val="24"/>
      <w:lang w:eastAsia="en-US"/>
    </w:rPr>
  </w:style>
  <w:style w:type="paragraph" w:styleId="Master1-Layout13-cust-Name-CardLTHintergrund" w:customStyle="1">
    <w:name w:val="Master1-Layout13-cust-Name-Card~LT~Hintergrund"/>
    <w:pPr>
      <w:suppressAutoHyphens/>
    </w:pPr>
    <w:rPr>
      <w:rFonts w:ascii="Liberation Serif" w:hAnsi="Liberation Serif" w:eastAsia="DejaVu Sans" w:cs="Liberation Sans"/>
      <w:kern w:val="2"/>
      <w:sz w:val="24"/>
      <w:szCs w:val="24"/>
      <w:lang w:eastAsia="en-US"/>
    </w:rPr>
  </w:style>
  <w:style w:type="paragraph" w:styleId="Master1-Layout14-cust-3-ColumnLTGliederung1" w:customStyle="1">
    <w:name w:val="Master1-Layout14-cust-3-Colum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4-cust-3-ColumnLTGliederung2" w:customStyle="1">
    <w:name w:val="Master1-Layout14-cust-3-Column~LT~Gliederung 2"/>
    <w:basedOn w:val="Master1-Layout14-cust-3-ColumnLTGliederung1"/>
    <w:pPr>
      <w:spacing w:before="227"/>
    </w:pPr>
    <w:rPr>
      <w:sz w:val="56"/>
    </w:rPr>
  </w:style>
  <w:style w:type="paragraph" w:styleId="Master1-Layout14-cust-3-ColumnLTGliederung3" w:customStyle="1">
    <w:name w:val="Master1-Layout14-cust-3-Column~LT~Gliederung 3"/>
    <w:basedOn w:val="Master1-Layout14-cust-3-ColumnLTGliederung2"/>
    <w:pPr>
      <w:spacing w:before="170"/>
    </w:pPr>
    <w:rPr>
      <w:sz w:val="48"/>
    </w:rPr>
  </w:style>
  <w:style w:type="paragraph" w:styleId="Master1-Layout14-cust-3-ColumnLTGliederung4" w:customStyle="1">
    <w:name w:val="Master1-Layout14-cust-3-Column~LT~Gliederung 4"/>
    <w:basedOn w:val="Master1-Layout14-cust-3-ColumnLTGliederung3"/>
    <w:pPr>
      <w:spacing w:before="113"/>
    </w:pPr>
    <w:rPr>
      <w:sz w:val="40"/>
    </w:rPr>
  </w:style>
  <w:style w:type="paragraph" w:styleId="Master1-Layout14-cust-3-ColumnLTGliederung5" w:customStyle="1">
    <w:name w:val="Master1-Layout14-cust-3-Column~LT~Gliederung 5"/>
    <w:basedOn w:val="Master1-Layout14-cust-3-ColumnLTGliederung4"/>
    <w:pPr>
      <w:spacing w:before="57"/>
    </w:pPr>
  </w:style>
  <w:style w:type="paragraph" w:styleId="Master1-Layout14-cust-3-ColumnLTGliederung6" w:customStyle="1">
    <w:name w:val="Master1-Layout14-cust-3-Column~LT~Gliederung 6"/>
    <w:basedOn w:val="Master1-Layout14-cust-3-ColumnLTGliederung5"/>
  </w:style>
  <w:style w:type="paragraph" w:styleId="Master1-Layout14-cust-3-ColumnLTGliederung7" w:customStyle="1">
    <w:name w:val="Master1-Layout14-cust-3-Column~LT~Gliederung 7"/>
    <w:basedOn w:val="Master1-Layout14-cust-3-ColumnLTGliederung6"/>
  </w:style>
  <w:style w:type="paragraph" w:styleId="Master1-Layout14-cust-3-ColumnLTGliederung8" w:customStyle="1">
    <w:name w:val="Master1-Layout14-cust-3-Column~LT~Gliederung 8"/>
    <w:basedOn w:val="Master1-Layout14-cust-3-ColumnLTGliederung7"/>
  </w:style>
  <w:style w:type="paragraph" w:styleId="Master1-Layout14-cust-3-ColumnLTGliederung9" w:customStyle="1">
    <w:name w:val="Master1-Layout14-cust-3-Column~LT~Gliederung 9"/>
    <w:basedOn w:val="Master1-Layout14-cust-3-ColumnLTGliederung8"/>
  </w:style>
  <w:style w:type="paragraph" w:styleId="Master1-Layout14-cust-3-ColumnLTTitel" w:customStyle="1">
    <w:name w:val="Master1-Layout14-cust-3-Column~LT~Titel"/>
    <w:pPr>
      <w:suppressAutoHyphens/>
      <w:jc w:val="center"/>
    </w:pPr>
    <w:rPr>
      <w:rFonts w:ascii="FreeSans" w:hAnsi="FreeSans" w:eastAsia="DejaVu Sans" w:cs="Liberation Sans"/>
      <w:color w:val="000000"/>
      <w:kern w:val="2"/>
      <w:sz w:val="88"/>
      <w:szCs w:val="24"/>
      <w:lang w:eastAsia="en-US"/>
    </w:rPr>
  </w:style>
  <w:style w:type="paragraph" w:styleId="Master1-Layout14-cust-3-ColumnLTUntertitel" w:customStyle="1">
    <w:name w:val="Master1-Layout14-cust-3-Column~LT~Untertitel"/>
    <w:pPr>
      <w:suppressAutoHyphens/>
      <w:jc w:val="center"/>
    </w:pPr>
    <w:rPr>
      <w:rFonts w:ascii="FreeSans" w:hAnsi="FreeSans" w:eastAsia="DejaVu Sans" w:cs="Liberation Sans"/>
      <w:color w:val="000000"/>
      <w:kern w:val="2"/>
      <w:sz w:val="64"/>
      <w:szCs w:val="24"/>
      <w:lang w:eastAsia="en-US"/>
    </w:rPr>
  </w:style>
  <w:style w:type="paragraph" w:styleId="Master1-Layout14-cust-3-ColumnLTNotizen" w:customStyle="1">
    <w:name w:val="Master1-Layout14-cust-3-Colum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4-cust-3-ColumnLTHintergrundobjekte" w:customStyle="1">
    <w:name w:val="Master1-Layout14-cust-3-Column~LT~Hintergrundobjekte"/>
    <w:pPr>
      <w:suppressAutoHyphens/>
    </w:pPr>
    <w:rPr>
      <w:rFonts w:ascii="Liberation Serif" w:hAnsi="Liberation Serif" w:eastAsia="DejaVu Sans" w:cs="Liberation Sans"/>
      <w:kern w:val="2"/>
      <w:sz w:val="24"/>
      <w:szCs w:val="24"/>
      <w:lang w:eastAsia="en-US"/>
    </w:rPr>
  </w:style>
  <w:style w:type="paragraph" w:styleId="Master1-Layout14-cust-3-ColumnLTHintergrund" w:customStyle="1">
    <w:name w:val="Master1-Layout14-cust-3-Column~LT~Hintergrund"/>
    <w:pPr>
      <w:suppressAutoHyphens/>
    </w:pPr>
    <w:rPr>
      <w:rFonts w:ascii="Liberation Serif" w:hAnsi="Liberation Serif" w:eastAsia="DejaVu Sans" w:cs="Liberation Sans"/>
      <w:kern w:val="2"/>
      <w:sz w:val="24"/>
      <w:szCs w:val="24"/>
      <w:lang w:eastAsia="en-US"/>
    </w:rPr>
  </w:style>
  <w:style w:type="paragraph" w:styleId="Master1-Layout15-cust-3-Picture-ColumnLTGliederung1" w:customStyle="1">
    <w:name w:val="Master1-Layout15-cust-3-Picture-Colum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5-cust-3-Picture-ColumnLTGliederung2" w:customStyle="1">
    <w:name w:val="Master1-Layout15-cust-3-Picture-Column~LT~Gliederung 2"/>
    <w:basedOn w:val="Master1-Layout15-cust-3-Picture-ColumnLTGliederung1"/>
    <w:pPr>
      <w:spacing w:before="227"/>
    </w:pPr>
    <w:rPr>
      <w:sz w:val="56"/>
    </w:rPr>
  </w:style>
  <w:style w:type="paragraph" w:styleId="Master1-Layout15-cust-3-Picture-ColumnLTGliederung3" w:customStyle="1">
    <w:name w:val="Master1-Layout15-cust-3-Picture-Column~LT~Gliederung 3"/>
    <w:basedOn w:val="Master1-Layout15-cust-3-Picture-ColumnLTGliederung2"/>
    <w:pPr>
      <w:spacing w:before="170"/>
    </w:pPr>
    <w:rPr>
      <w:sz w:val="48"/>
    </w:rPr>
  </w:style>
  <w:style w:type="paragraph" w:styleId="Master1-Layout15-cust-3-Picture-ColumnLTGliederung4" w:customStyle="1">
    <w:name w:val="Master1-Layout15-cust-3-Picture-Column~LT~Gliederung 4"/>
    <w:basedOn w:val="Master1-Layout15-cust-3-Picture-ColumnLTGliederung3"/>
    <w:pPr>
      <w:spacing w:before="113"/>
    </w:pPr>
    <w:rPr>
      <w:sz w:val="40"/>
    </w:rPr>
  </w:style>
  <w:style w:type="paragraph" w:styleId="Master1-Layout15-cust-3-Picture-ColumnLTGliederung5" w:customStyle="1">
    <w:name w:val="Master1-Layout15-cust-3-Picture-Column~LT~Gliederung 5"/>
    <w:basedOn w:val="Master1-Layout15-cust-3-Picture-ColumnLTGliederung4"/>
    <w:pPr>
      <w:spacing w:before="57"/>
    </w:pPr>
  </w:style>
  <w:style w:type="paragraph" w:styleId="Master1-Layout15-cust-3-Picture-ColumnLTGliederung6" w:customStyle="1">
    <w:name w:val="Master1-Layout15-cust-3-Picture-Column~LT~Gliederung 6"/>
    <w:basedOn w:val="Master1-Layout15-cust-3-Picture-ColumnLTGliederung5"/>
  </w:style>
  <w:style w:type="paragraph" w:styleId="Master1-Layout15-cust-3-Picture-ColumnLTGliederung7" w:customStyle="1">
    <w:name w:val="Master1-Layout15-cust-3-Picture-Column~LT~Gliederung 7"/>
    <w:basedOn w:val="Master1-Layout15-cust-3-Picture-ColumnLTGliederung6"/>
  </w:style>
  <w:style w:type="paragraph" w:styleId="Master1-Layout15-cust-3-Picture-ColumnLTGliederung8" w:customStyle="1">
    <w:name w:val="Master1-Layout15-cust-3-Picture-Column~LT~Gliederung 8"/>
    <w:basedOn w:val="Master1-Layout15-cust-3-Picture-ColumnLTGliederung7"/>
  </w:style>
  <w:style w:type="paragraph" w:styleId="Master1-Layout15-cust-3-Picture-ColumnLTGliederung9" w:customStyle="1">
    <w:name w:val="Master1-Layout15-cust-3-Picture-Column~LT~Gliederung 9"/>
    <w:basedOn w:val="Master1-Layout15-cust-3-Picture-ColumnLTGliederung8"/>
  </w:style>
  <w:style w:type="paragraph" w:styleId="Master1-Layout15-cust-3-Picture-ColumnLTTitel" w:customStyle="1">
    <w:name w:val="Master1-Layout15-cust-3-Picture-Column~LT~Titel"/>
    <w:pPr>
      <w:suppressAutoHyphens/>
      <w:jc w:val="center"/>
    </w:pPr>
    <w:rPr>
      <w:rFonts w:ascii="FreeSans" w:hAnsi="FreeSans" w:eastAsia="DejaVu Sans" w:cs="Liberation Sans"/>
      <w:color w:val="000000"/>
      <w:kern w:val="2"/>
      <w:sz w:val="88"/>
      <w:szCs w:val="24"/>
      <w:lang w:eastAsia="en-US"/>
    </w:rPr>
  </w:style>
  <w:style w:type="paragraph" w:styleId="Master1-Layout15-cust-3-Picture-ColumnLTUntertitel" w:customStyle="1">
    <w:name w:val="Master1-Layout15-cust-3-Picture-Column~LT~Untertitel"/>
    <w:pPr>
      <w:suppressAutoHyphens/>
      <w:jc w:val="center"/>
    </w:pPr>
    <w:rPr>
      <w:rFonts w:ascii="FreeSans" w:hAnsi="FreeSans" w:eastAsia="DejaVu Sans" w:cs="Liberation Sans"/>
      <w:color w:val="000000"/>
      <w:kern w:val="2"/>
      <w:sz w:val="64"/>
      <w:szCs w:val="24"/>
      <w:lang w:eastAsia="en-US"/>
    </w:rPr>
  </w:style>
  <w:style w:type="paragraph" w:styleId="Master1-Layout15-cust-3-Picture-ColumnLTNotizen" w:customStyle="1">
    <w:name w:val="Master1-Layout15-cust-3-Picture-Colum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5-cust-3-Picture-ColumnLTHintergrundobjekte" w:customStyle="1">
    <w:name w:val="Master1-Layout15-cust-3-Picture-Column~LT~Hintergrundobjekte"/>
    <w:pPr>
      <w:suppressAutoHyphens/>
    </w:pPr>
    <w:rPr>
      <w:rFonts w:ascii="Liberation Serif" w:hAnsi="Liberation Serif" w:eastAsia="DejaVu Sans" w:cs="Liberation Sans"/>
      <w:kern w:val="2"/>
      <w:sz w:val="24"/>
      <w:szCs w:val="24"/>
      <w:lang w:eastAsia="en-US"/>
    </w:rPr>
  </w:style>
  <w:style w:type="paragraph" w:styleId="Master1-Layout15-cust-3-Picture-ColumnLTHintergrund" w:customStyle="1">
    <w:name w:val="Master1-Layout15-cust-3-Picture-Column~LT~Hintergrund"/>
    <w:pPr>
      <w:suppressAutoHyphens/>
    </w:pPr>
    <w:rPr>
      <w:rFonts w:ascii="Liberation Serif" w:hAnsi="Liberation Serif" w:eastAsia="DejaVu Sans" w:cs="Liberation Sans"/>
      <w:kern w:val="2"/>
      <w:sz w:val="24"/>
      <w:szCs w:val="24"/>
      <w:lang w:eastAsia="en-US"/>
    </w:rPr>
  </w:style>
  <w:style w:type="paragraph" w:styleId="Master1-Layout16-vertTx-Title-and-Vertical-TextLTGliederung1" w:customStyle="1">
    <w:name w:val="Master1-Layout16-vertTx-Title-and-Vertical-Text~LT~Gliederung 1"/>
    <w:pPr>
      <w:suppressAutoHyphens/>
      <w:spacing w:before="283"/>
    </w:pPr>
    <w:rPr>
      <w:rFonts w:ascii="FreeSans" w:hAnsi="FreeSans" w:eastAsia="DejaVu Sans" w:cs="Liberation Sans"/>
      <w:color w:val="000000"/>
      <w:kern w:val="2"/>
      <w:sz w:val="64"/>
      <w:szCs w:val="24"/>
      <w:lang w:eastAsia="en-US"/>
    </w:rPr>
  </w:style>
  <w:style w:type="paragraph" w:styleId="Master1-Layout16-vertTx-Title-and-Vertical-TextLTGliederung2" w:customStyle="1">
    <w:name w:val="Master1-Layout16-vertTx-Title-and-Vertical-Text~LT~Gliederung 2"/>
    <w:basedOn w:val="Master1-Layout16-vertTx-Title-and-Vertical-TextLTGliederung1"/>
    <w:pPr>
      <w:spacing w:before="227"/>
    </w:pPr>
    <w:rPr>
      <w:sz w:val="56"/>
    </w:rPr>
  </w:style>
  <w:style w:type="paragraph" w:styleId="Master1-Layout16-vertTx-Title-and-Vertical-TextLTGliederung3" w:customStyle="1">
    <w:name w:val="Master1-Layout16-vertTx-Title-and-Vertical-Text~LT~Gliederung 3"/>
    <w:basedOn w:val="Master1-Layout16-vertTx-Title-and-Vertical-TextLTGliederung2"/>
    <w:pPr>
      <w:spacing w:before="170"/>
    </w:pPr>
    <w:rPr>
      <w:sz w:val="48"/>
    </w:rPr>
  </w:style>
  <w:style w:type="paragraph" w:styleId="Master1-Layout16-vertTx-Title-and-Vertical-TextLTGliederung4" w:customStyle="1">
    <w:name w:val="Master1-Layout16-vertTx-Title-and-Vertical-Text~LT~Gliederung 4"/>
    <w:basedOn w:val="Master1-Layout16-vertTx-Title-and-Vertical-TextLTGliederung3"/>
    <w:pPr>
      <w:spacing w:before="113"/>
    </w:pPr>
    <w:rPr>
      <w:sz w:val="40"/>
    </w:rPr>
  </w:style>
  <w:style w:type="paragraph" w:styleId="Master1-Layout16-vertTx-Title-and-Vertical-TextLTGliederung5" w:customStyle="1">
    <w:name w:val="Master1-Layout16-vertTx-Title-and-Vertical-Text~LT~Gliederung 5"/>
    <w:basedOn w:val="Master1-Layout16-vertTx-Title-and-Vertical-TextLTGliederung4"/>
    <w:pPr>
      <w:spacing w:before="57"/>
    </w:pPr>
  </w:style>
  <w:style w:type="paragraph" w:styleId="Master1-Layout16-vertTx-Title-and-Vertical-TextLTGliederung6" w:customStyle="1">
    <w:name w:val="Master1-Layout16-vertTx-Title-and-Vertical-Text~LT~Gliederung 6"/>
    <w:basedOn w:val="Master1-Layout16-vertTx-Title-and-Vertical-TextLTGliederung5"/>
  </w:style>
  <w:style w:type="paragraph" w:styleId="Master1-Layout16-vertTx-Title-and-Vertical-TextLTGliederung7" w:customStyle="1">
    <w:name w:val="Master1-Layout16-vertTx-Title-and-Vertical-Text~LT~Gliederung 7"/>
    <w:basedOn w:val="Master1-Layout16-vertTx-Title-and-Vertical-TextLTGliederung6"/>
  </w:style>
  <w:style w:type="paragraph" w:styleId="Master1-Layout16-vertTx-Title-and-Vertical-TextLTGliederung8" w:customStyle="1">
    <w:name w:val="Master1-Layout16-vertTx-Title-and-Vertical-Text~LT~Gliederung 8"/>
    <w:basedOn w:val="Master1-Layout16-vertTx-Title-and-Vertical-TextLTGliederung7"/>
  </w:style>
  <w:style w:type="paragraph" w:styleId="Master1-Layout16-vertTx-Title-and-Vertical-TextLTGliederung9" w:customStyle="1">
    <w:name w:val="Master1-Layout16-vertTx-Title-and-Vertical-Text~LT~Gliederung 9"/>
    <w:basedOn w:val="Master1-Layout16-vertTx-Title-and-Vertical-TextLTGliederung8"/>
  </w:style>
  <w:style w:type="paragraph" w:styleId="Master1-Layout16-vertTx-Title-and-Vertical-TextLTTitel" w:customStyle="1">
    <w:name w:val="Master1-Layout16-vertTx-Title-and-Vertical-Text~LT~Titel"/>
    <w:pPr>
      <w:suppressAutoHyphens/>
      <w:jc w:val="center"/>
    </w:pPr>
    <w:rPr>
      <w:rFonts w:ascii="FreeSans" w:hAnsi="FreeSans" w:eastAsia="DejaVu Sans" w:cs="Liberation Sans"/>
      <w:color w:val="000000"/>
      <w:kern w:val="2"/>
      <w:sz w:val="88"/>
      <w:szCs w:val="24"/>
      <w:lang w:eastAsia="en-US"/>
    </w:rPr>
  </w:style>
  <w:style w:type="paragraph" w:styleId="Master1-Layout16-vertTx-Title-and-Vertical-TextLTUntertitel" w:customStyle="1">
    <w:name w:val="Master1-Layout16-vertTx-Title-and-Vertical-Text~LT~Untertitel"/>
    <w:pPr>
      <w:suppressAutoHyphens/>
      <w:jc w:val="center"/>
    </w:pPr>
    <w:rPr>
      <w:rFonts w:ascii="FreeSans" w:hAnsi="FreeSans" w:eastAsia="DejaVu Sans" w:cs="Liberation Sans"/>
      <w:color w:val="000000"/>
      <w:kern w:val="2"/>
      <w:sz w:val="64"/>
      <w:szCs w:val="24"/>
      <w:lang w:eastAsia="en-US"/>
    </w:rPr>
  </w:style>
  <w:style w:type="paragraph" w:styleId="Master1-Layout16-vertTx-Title-and-Vertical-TextLTNotizen" w:customStyle="1">
    <w:name w:val="Master1-Layout16-vertTx-Title-and-Vertical-Tex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6-vertTx-Title-and-Vertical-TextLTHintergrundobjekte" w:customStyle="1">
    <w:name w:val="Master1-Layout16-vertTx-Title-and-Vertical-Text~LT~Hintergrundobjekte"/>
    <w:pPr>
      <w:suppressAutoHyphens/>
    </w:pPr>
    <w:rPr>
      <w:rFonts w:ascii="Liberation Serif" w:hAnsi="Liberation Serif" w:eastAsia="DejaVu Sans" w:cs="Liberation Sans"/>
      <w:kern w:val="2"/>
      <w:sz w:val="24"/>
      <w:szCs w:val="24"/>
      <w:lang w:eastAsia="en-US"/>
    </w:rPr>
  </w:style>
  <w:style w:type="paragraph" w:styleId="Master1-Layout16-vertTx-Title-and-Vertical-TextLTHintergrund" w:customStyle="1">
    <w:name w:val="Master1-Layout16-vertTx-Title-and-Vertical-Text~LT~Hintergrund"/>
    <w:pPr>
      <w:suppressAutoHyphens/>
    </w:pPr>
    <w:rPr>
      <w:rFonts w:ascii="Liberation Serif" w:hAnsi="Liberation Serif" w:eastAsia="DejaVu Sans" w:cs="Liberation Sans"/>
      <w:kern w:val="2"/>
      <w:sz w:val="24"/>
      <w:szCs w:val="24"/>
      <w:lang w:eastAsia="en-US"/>
    </w:rPr>
  </w:style>
  <w:style w:type="paragraph" w:styleId="Master1-Layout17-vertTitleAndTx-Vertical-Title-and-TextLTGliederung1" w:customStyle="1">
    <w:name w:val="Master1-Layout17-vertTitleAndTx-Vertical-Title-and-Text~LT~Gliederung 1"/>
    <w:pPr>
      <w:suppressAutoHyphens/>
      <w:spacing w:before="283"/>
    </w:pPr>
    <w:rPr>
      <w:rFonts w:ascii="FreeSans" w:hAnsi="FreeSans" w:eastAsia="DejaVu Sans" w:cs="Liberation Sans"/>
      <w:color w:val="000000"/>
      <w:kern w:val="2"/>
      <w:sz w:val="64"/>
      <w:szCs w:val="24"/>
      <w:lang w:eastAsia="en-US"/>
    </w:rPr>
  </w:style>
  <w:style w:type="paragraph" w:styleId="Master1-Layout17-vertTitleAndTx-Vertical-Title-and-TextLTGliederung2" w:customStyle="1">
    <w:name w:val="Master1-Layout17-vertTitleAndTx-Vertical-Title-and-Text~LT~Gliederung 2"/>
    <w:basedOn w:val="Master1-Layout17-vertTitleAndTx-Vertical-Title-and-TextLTGliederung1"/>
    <w:pPr>
      <w:spacing w:before="227"/>
    </w:pPr>
    <w:rPr>
      <w:sz w:val="56"/>
    </w:rPr>
  </w:style>
  <w:style w:type="paragraph" w:styleId="Master1-Layout17-vertTitleAndTx-Vertical-Title-and-TextLTGliederung3" w:customStyle="1">
    <w:name w:val="Master1-Layout17-vertTitleAndTx-Vertical-Title-and-Text~LT~Gliederung 3"/>
    <w:basedOn w:val="Master1-Layout17-vertTitleAndTx-Vertical-Title-and-TextLTGliederung2"/>
    <w:pPr>
      <w:spacing w:before="170"/>
    </w:pPr>
    <w:rPr>
      <w:sz w:val="48"/>
    </w:rPr>
  </w:style>
  <w:style w:type="paragraph" w:styleId="Master1-Layout17-vertTitleAndTx-Vertical-Title-and-TextLTGliederung4" w:customStyle="1">
    <w:name w:val="Master1-Layout17-vertTitleAndTx-Vertical-Title-and-Text~LT~Gliederung 4"/>
    <w:basedOn w:val="Master1-Layout17-vertTitleAndTx-Vertical-Title-and-TextLTGliederung3"/>
    <w:pPr>
      <w:spacing w:before="113"/>
    </w:pPr>
    <w:rPr>
      <w:sz w:val="40"/>
    </w:rPr>
  </w:style>
  <w:style w:type="paragraph" w:styleId="Master1-Layout17-vertTitleAndTx-Vertical-Title-and-TextLTGliederung5" w:customStyle="1">
    <w:name w:val="Master1-Layout17-vertTitleAndTx-Vertical-Title-and-Text~LT~Gliederung 5"/>
    <w:basedOn w:val="Master1-Layout17-vertTitleAndTx-Vertical-Title-and-TextLTGliederung4"/>
    <w:pPr>
      <w:spacing w:before="57"/>
    </w:pPr>
  </w:style>
  <w:style w:type="paragraph" w:styleId="Master1-Layout17-vertTitleAndTx-Vertical-Title-and-TextLTGliederung6" w:customStyle="1">
    <w:name w:val="Master1-Layout17-vertTitleAndTx-Vertical-Title-and-Text~LT~Gliederung 6"/>
    <w:basedOn w:val="Master1-Layout17-vertTitleAndTx-Vertical-Title-and-TextLTGliederung5"/>
  </w:style>
  <w:style w:type="paragraph" w:styleId="Master1-Layout17-vertTitleAndTx-Vertical-Title-and-TextLTGliederung7" w:customStyle="1">
    <w:name w:val="Master1-Layout17-vertTitleAndTx-Vertical-Title-and-Text~LT~Gliederung 7"/>
    <w:basedOn w:val="Master1-Layout17-vertTitleAndTx-Vertical-Title-and-TextLTGliederung6"/>
  </w:style>
  <w:style w:type="paragraph" w:styleId="Master1-Layout17-vertTitleAndTx-Vertical-Title-and-TextLTGliederung8" w:customStyle="1">
    <w:name w:val="Master1-Layout17-vertTitleAndTx-Vertical-Title-and-Text~LT~Gliederung 8"/>
    <w:basedOn w:val="Master1-Layout17-vertTitleAndTx-Vertical-Title-and-TextLTGliederung7"/>
  </w:style>
  <w:style w:type="paragraph" w:styleId="Master1-Layout17-vertTitleAndTx-Vertical-Title-and-TextLTGliederung9" w:customStyle="1">
    <w:name w:val="Master1-Layout17-vertTitleAndTx-Vertical-Title-and-Text~LT~Gliederung 9"/>
    <w:basedOn w:val="Master1-Layout17-vertTitleAndTx-Vertical-Title-and-TextLTGliederung8"/>
  </w:style>
  <w:style w:type="paragraph" w:styleId="Master1-Layout17-vertTitleAndTx-Vertical-Title-and-TextLTTitel" w:customStyle="1">
    <w:name w:val="Master1-Layout17-vertTitleAndTx-Vertical-Title-and-Text~LT~Titel"/>
    <w:pPr>
      <w:suppressAutoHyphens/>
      <w:jc w:val="center"/>
    </w:pPr>
    <w:rPr>
      <w:rFonts w:ascii="FreeSans" w:hAnsi="FreeSans" w:eastAsia="DejaVu Sans" w:cs="Liberation Sans"/>
      <w:color w:val="000000"/>
      <w:kern w:val="2"/>
      <w:sz w:val="88"/>
      <w:szCs w:val="24"/>
      <w:lang w:eastAsia="en-US"/>
    </w:rPr>
  </w:style>
  <w:style w:type="paragraph" w:styleId="Master1-Layout17-vertTitleAndTx-Vertical-Title-and-TextLTUntertitel" w:customStyle="1">
    <w:name w:val="Master1-Layout17-vertTitleAndTx-Vertical-Title-and-Text~LT~Untertitel"/>
    <w:pPr>
      <w:suppressAutoHyphens/>
      <w:jc w:val="center"/>
    </w:pPr>
    <w:rPr>
      <w:rFonts w:ascii="FreeSans" w:hAnsi="FreeSans" w:eastAsia="DejaVu Sans" w:cs="Liberation Sans"/>
      <w:color w:val="000000"/>
      <w:kern w:val="2"/>
      <w:sz w:val="64"/>
      <w:szCs w:val="24"/>
      <w:lang w:eastAsia="en-US"/>
    </w:rPr>
  </w:style>
  <w:style w:type="paragraph" w:styleId="Master1-Layout17-vertTitleAndTx-Vertical-Title-and-TextLTNotizen" w:customStyle="1">
    <w:name w:val="Master1-Layout17-vertTitleAndTx-Vertical-Title-and-Tex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7-vertTitleAndTx-Vertical-Title-and-TextLTHintergrundobjekte" w:customStyle="1">
    <w:name w:val="Master1-Layout17-vertTitleAndTx-Vertical-Title-and-Text~LT~Hintergrundobjekte"/>
    <w:pPr>
      <w:suppressAutoHyphens/>
    </w:pPr>
    <w:rPr>
      <w:rFonts w:ascii="Liberation Serif" w:hAnsi="Liberation Serif" w:eastAsia="DejaVu Sans" w:cs="Liberation Sans"/>
      <w:kern w:val="2"/>
      <w:sz w:val="24"/>
      <w:szCs w:val="24"/>
      <w:lang w:eastAsia="en-US"/>
    </w:rPr>
  </w:style>
  <w:style w:type="paragraph" w:styleId="Master1-Layout17-vertTitleAndTx-Vertical-Title-and-TextLTHintergrund" w:customStyle="1">
    <w:name w:val="Master1-Layout17-vertTitleAndTx-Vertical-Title-and-Text~LT~Hintergrund"/>
    <w:pPr>
      <w:suppressAutoHyphens/>
    </w:pPr>
    <w:rPr>
      <w:rFonts w:ascii="Liberation Serif" w:hAnsi="Liberation Serif" w:eastAsia="DejaVu Sans" w:cs="Liberation Sans"/>
      <w:kern w:val="2"/>
      <w:sz w:val="24"/>
      <w:szCs w:val="24"/>
      <w:lang w:eastAsia="en-US"/>
    </w:rPr>
  </w:style>
  <w:style w:type="paragraph" w:styleId="TableContents" w:customStyle="1">
    <w:name w:val="Table Contents"/>
    <w:basedOn w:val="Normal"/>
  </w:style>
  <w:style w:type="paragraph" w:styleId="TableHeading" w:customStyle="1">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6.xml" Id="rId13" /><Relationship Type="http://schemas.openxmlformats.org/officeDocument/2006/relationships/footer" Target="footer10.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footer" Target="footer5.xml" Id="rId12" /><Relationship Type="http://schemas.openxmlformats.org/officeDocument/2006/relationships/footer" Target="footer9.xml" Id="rId17" /><Relationship Type="http://schemas.openxmlformats.org/officeDocument/2006/relationships/styles" Target="styles.xml" Id="rId2" /><Relationship Type="http://schemas.openxmlformats.org/officeDocument/2006/relationships/hyperlink" Target="https://www.anaconda.com/distribution/"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1" /><Relationship Type="http://schemas.openxmlformats.org/officeDocument/2006/relationships/footnotes" Target="footnotes.xml" Id="rId5" /><Relationship Type="http://schemas.openxmlformats.org/officeDocument/2006/relationships/footer" Target="footer8.xml" Id="rId15" /><Relationship Type="http://schemas.openxmlformats.org/officeDocument/2006/relationships/footer" Target="footer3.xml" Id="rId10" /><Relationship Type="http://schemas.openxmlformats.org/officeDocument/2006/relationships/footer" Target="footer1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7.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Sayali</dc:creator>
  <keywords/>
  <lastModifiedBy>suraj shetty</lastModifiedBy>
  <revision>3</revision>
  <lastPrinted>1601-01-01T00:00:00.0000000Z</lastPrinted>
  <dcterms:created xsi:type="dcterms:W3CDTF">2019-04-11T14:11:00.0000000Z</dcterms:created>
  <dcterms:modified xsi:type="dcterms:W3CDTF">2019-04-11T14:36:05.3420587Z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